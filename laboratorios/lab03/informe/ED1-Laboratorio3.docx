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EFC38" w14:textId="77777777" w:rsidR="006F47C4" w:rsidRDefault="006F47C4" w:rsidP="00DB0FDD">
      <w:pPr>
        <w:pStyle w:val="Textoindependiente"/>
        <w:spacing w:before="3"/>
        <w:ind w:firstLine="408"/>
        <w:jc w:val="center"/>
        <w:rPr>
          <w:rFonts w:ascii="Arial" w:hAnsi="Arial" w:cs="Arial"/>
          <w:b/>
          <w:color w:val="000064"/>
          <w:sz w:val="40"/>
          <w:szCs w:val="32"/>
        </w:rPr>
      </w:pPr>
    </w:p>
    <w:p w14:paraId="0C854CD2" w14:textId="7A225D13" w:rsidR="00DB0FDD" w:rsidRDefault="00EE7C5A" w:rsidP="00DB0FDD">
      <w:pPr>
        <w:pStyle w:val="Textoindependiente"/>
        <w:spacing w:before="3"/>
        <w:ind w:firstLine="408"/>
        <w:jc w:val="center"/>
        <w:rPr>
          <w:rFonts w:ascii="Arial" w:hAnsi="Arial" w:cs="Arial"/>
          <w:b/>
          <w:color w:val="000064"/>
          <w:sz w:val="40"/>
          <w:szCs w:val="32"/>
        </w:rPr>
      </w:pPr>
      <w:r>
        <w:rPr>
          <w:rFonts w:ascii="Arial" w:hAnsi="Arial" w:cs="Arial"/>
          <w:b/>
          <w:color w:val="000064"/>
          <w:sz w:val="40"/>
          <w:szCs w:val="32"/>
        </w:rPr>
        <w:t>Laboratorio Nro.</w:t>
      </w:r>
      <w:r w:rsidR="00DB0FDD" w:rsidRPr="00C36E70">
        <w:rPr>
          <w:rFonts w:ascii="Arial" w:hAnsi="Arial" w:cs="Arial"/>
          <w:b/>
          <w:color w:val="000064"/>
          <w:sz w:val="40"/>
          <w:szCs w:val="32"/>
        </w:rPr>
        <w:t xml:space="preserve"> </w:t>
      </w:r>
      <w:r w:rsidR="007D368A">
        <w:rPr>
          <w:rFonts w:ascii="Arial" w:hAnsi="Arial" w:cs="Arial"/>
          <w:b/>
          <w:color w:val="000064"/>
          <w:sz w:val="40"/>
          <w:szCs w:val="32"/>
        </w:rPr>
        <w:t>3</w:t>
      </w:r>
      <w:r w:rsidR="00DB0FDD" w:rsidRPr="00C36E70">
        <w:rPr>
          <w:rFonts w:ascii="Arial" w:hAnsi="Arial" w:cs="Arial"/>
          <w:b/>
          <w:color w:val="000064"/>
          <w:sz w:val="40"/>
          <w:szCs w:val="32"/>
        </w:rPr>
        <w:br/>
      </w:r>
      <w:r w:rsidR="007D368A">
        <w:rPr>
          <w:rFonts w:ascii="Arial" w:hAnsi="Arial" w:cs="Arial"/>
          <w:b/>
          <w:color w:val="000064"/>
          <w:sz w:val="40"/>
          <w:szCs w:val="32"/>
        </w:rPr>
        <w:t>Listas Enlazadas(LinkedList) y Listas Hechas con arreglos(ArrayList)</w:t>
      </w:r>
    </w:p>
    <w:p w14:paraId="27C4BF98" w14:textId="19AAE7A7" w:rsidR="006F47C4" w:rsidRDefault="006F47C4" w:rsidP="00DB0FDD">
      <w:pPr>
        <w:pStyle w:val="Textoindependiente"/>
        <w:spacing w:before="3"/>
        <w:ind w:firstLine="408"/>
        <w:jc w:val="center"/>
        <w:rPr>
          <w:rFonts w:ascii="Arial" w:hAnsi="Arial" w:cs="Arial"/>
          <w:b/>
          <w:color w:val="000064"/>
          <w:sz w:val="40"/>
          <w:szCs w:val="32"/>
        </w:rPr>
      </w:pPr>
    </w:p>
    <w:p w14:paraId="63C2FCAF" w14:textId="77777777" w:rsidR="006F47C4" w:rsidRPr="006F47C4" w:rsidRDefault="006F47C4" w:rsidP="006F47C4">
      <w:pPr>
        <w:pStyle w:val="Textoindependiente"/>
        <w:rPr>
          <w:rFonts w:ascii="Arial" w:hAnsi="Arial" w:cs="Arial"/>
          <w:sz w:val="22"/>
          <w:szCs w:val="22"/>
        </w:rPr>
      </w:pPr>
    </w:p>
    <w:tbl>
      <w:tblPr>
        <w:tblW w:w="0" w:type="auto"/>
        <w:tblLayout w:type="fixed"/>
        <w:tblLook w:val="0000" w:firstRow="0" w:lastRow="0" w:firstColumn="0" w:lastColumn="0" w:noHBand="0" w:noVBand="0"/>
      </w:tblPr>
      <w:tblGrid>
        <w:gridCol w:w="4605"/>
        <w:gridCol w:w="4605"/>
      </w:tblGrid>
      <w:tr w:rsidR="006F47C4" w:rsidRPr="006F47C4" w14:paraId="07984F0E" w14:textId="77777777" w:rsidTr="0096544F">
        <w:tc>
          <w:tcPr>
            <w:tcW w:w="4605" w:type="dxa"/>
            <w:shd w:val="clear" w:color="auto" w:fill="auto"/>
          </w:tcPr>
          <w:p w14:paraId="1007AE70" w14:textId="6E0EF5C3" w:rsidR="006F47C4" w:rsidRPr="006F47C4" w:rsidRDefault="007D368A" w:rsidP="0096544F">
            <w:pPr>
              <w:jc w:val="center"/>
              <w:rPr>
                <w:sz w:val="22"/>
                <w:szCs w:val="22"/>
              </w:rPr>
            </w:pPr>
            <w:r w:rsidRPr="007D368A">
              <w:rPr>
                <w:b/>
                <w:bCs/>
                <w:sz w:val="22"/>
                <w:szCs w:val="22"/>
              </w:rPr>
              <w:t xml:space="preserve">Susana </w:t>
            </w:r>
            <w:r w:rsidR="008075D8" w:rsidRPr="007D368A">
              <w:rPr>
                <w:b/>
                <w:bCs/>
                <w:sz w:val="22"/>
                <w:szCs w:val="22"/>
              </w:rPr>
              <w:t>Álvarez</w:t>
            </w:r>
          </w:p>
          <w:p w14:paraId="11BBC13A" w14:textId="77777777" w:rsidR="006F47C4" w:rsidRPr="006F47C4" w:rsidRDefault="006F47C4" w:rsidP="0096544F">
            <w:pPr>
              <w:jc w:val="center"/>
              <w:rPr>
                <w:sz w:val="22"/>
                <w:szCs w:val="22"/>
              </w:rPr>
            </w:pPr>
            <w:r w:rsidRPr="006F47C4">
              <w:rPr>
                <w:bCs/>
                <w:sz w:val="22"/>
                <w:szCs w:val="22"/>
              </w:rPr>
              <w:t>Universidad Eafit</w:t>
            </w:r>
          </w:p>
          <w:p w14:paraId="6AF08CEF" w14:textId="77777777" w:rsidR="006F47C4" w:rsidRPr="006F47C4" w:rsidRDefault="006F47C4" w:rsidP="0096544F">
            <w:pPr>
              <w:jc w:val="center"/>
              <w:rPr>
                <w:sz w:val="22"/>
                <w:szCs w:val="22"/>
              </w:rPr>
            </w:pPr>
            <w:r w:rsidRPr="006F47C4">
              <w:rPr>
                <w:bCs/>
                <w:sz w:val="22"/>
                <w:szCs w:val="22"/>
              </w:rPr>
              <w:t>Medellín, Colombia</w:t>
            </w:r>
          </w:p>
          <w:p w14:paraId="295B95E0" w14:textId="3328C319" w:rsidR="006F47C4" w:rsidRPr="006F47C4" w:rsidRDefault="007D368A" w:rsidP="0096544F">
            <w:pPr>
              <w:jc w:val="center"/>
              <w:rPr>
                <w:sz w:val="22"/>
                <w:szCs w:val="22"/>
              </w:rPr>
            </w:pPr>
            <w:r>
              <w:rPr>
                <w:bCs/>
                <w:sz w:val="22"/>
                <w:szCs w:val="22"/>
              </w:rPr>
              <w:t>salvarezz1</w:t>
            </w:r>
            <w:r w:rsidR="006F47C4" w:rsidRPr="006F47C4">
              <w:rPr>
                <w:bCs/>
                <w:sz w:val="22"/>
                <w:szCs w:val="22"/>
              </w:rPr>
              <w:t>@eafit.edu.co</w:t>
            </w:r>
          </w:p>
          <w:p w14:paraId="39917F54" w14:textId="77777777" w:rsidR="006F47C4" w:rsidRPr="006F47C4" w:rsidRDefault="006F47C4" w:rsidP="0096544F">
            <w:pPr>
              <w:jc w:val="center"/>
              <w:rPr>
                <w:b/>
                <w:bCs/>
                <w:sz w:val="22"/>
                <w:szCs w:val="22"/>
              </w:rPr>
            </w:pPr>
          </w:p>
        </w:tc>
        <w:tc>
          <w:tcPr>
            <w:tcW w:w="4605" w:type="dxa"/>
            <w:shd w:val="clear" w:color="auto" w:fill="auto"/>
          </w:tcPr>
          <w:p w14:paraId="1DCE81E6" w14:textId="79EB52D0" w:rsidR="006F47C4" w:rsidRPr="006F47C4" w:rsidRDefault="007D368A" w:rsidP="0096544F">
            <w:pPr>
              <w:jc w:val="center"/>
              <w:rPr>
                <w:sz w:val="22"/>
                <w:szCs w:val="22"/>
              </w:rPr>
            </w:pPr>
            <w:r>
              <w:rPr>
                <w:b/>
                <w:bCs/>
                <w:sz w:val="22"/>
                <w:szCs w:val="22"/>
              </w:rPr>
              <w:t>Maria</w:t>
            </w:r>
            <w:r w:rsidR="000D1BD1">
              <w:rPr>
                <w:b/>
                <w:bCs/>
                <w:sz w:val="22"/>
                <w:szCs w:val="22"/>
              </w:rPr>
              <w:t>j</w:t>
            </w:r>
            <w:r>
              <w:rPr>
                <w:b/>
                <w:bCs/>
                <w:sz w:val="22"/>
                <w:szCs w:val="22"/>
              </w:rPr>
              <w:t>ose Franc</w:t>
            </w:r>
            <w:r w:rsidR="008075D8">
              <w:rPr>
                <w:b/>
                <w:bCs/>
                <w:sz w:val="22"/>
                <w:szCs w:val="22"/>
              </w:rPr>
              <w:t>o</w:t>
            </w:r>
          </w:p>
          <w:p w14:paraId="165A19DE" w14:textId="77777777" w:rsidR="006F47C4" w:rsidRPr="006F47C4" w:rsidRDefault="006F47C4" w:rsidP="0096544F">
            <w:pPr>
              <w:jc w:val="center"/>
              <w:rPr>
                <w:sz w:val="22"/>
                <w:szCs w:val="22"/>
              </w:rPr>
            </w:pPr>
            <w:r w:rsidRPr="006F47C4">
              <w:rPr>
                <w:bCs/>
                <w:sz w:val="22"/>
                <w:szCs w:val="22"/>
              </w:rPr>
              <w:t>Universidad Eafit</w:t>
            </w:r>
          </w:p>
          <w:p w14:paraId="199F0DCD" w14:textId="77777777" w:rsidR="006F47C4" w:rsidRPr="006F47C4" w:rsidRDefault="006F47C4" w:rsidP="0096544F">
            <w:pPr>
              <w:jc w:val="center"/>
              <w:rPr>
                <w:sz w:val="22"/>
                <w:szCs w:val="22"/>
              </w:rPr>
            </w:pPr>
            <w:r w:rsidRPr="006F47C4">
              <w:rPr>
                <w:bCs/>
                <w:sz w:val="22"/>
                <w:szCs w:val="22"/>
              </w:rPr>
              <w:t>Medellín, Colombia</w:t>
            </w:r>
          </w:p>
          <w:p w14:paraId="05E13523" w14:textId="0A05C05A" w:rsidR="006F47C4" w:rsidRPr="006F47C4" w:rsidRDefault="007D368A" w:rsidP="0096544F">
            <w:pPr>
              <w:jc w:val="center"/>
              <w:rPr>
                <w:sz w:val="22"/>
                <w:szCs w:val="22"/>
              </w:rPr>
            </w:pPr>
            <w:r>
              <w:rPr>
                <w:bCs/>
                <w:sz w:val="22"/>
                <w:szCs w:val="22"/>
              </w:rPr>
              <w:t>mfrancoo</w:t>
            </w:r>
            <w:r w:rsidR="006F47C4" w:rsidRPr="006F47C4">
              <w:rPr>
                <w:bCs/>
                <w:sz w:val="22"/>
                <w:szCs w:val="22"/>
              </w:rPr>
              <w:t>@eafit.edu.co</w:t>
            </w:r>
          </w:p>
          <w:p w14:paraId="2BC03404" w14:textId="77777777" w:rsidR="006F47C4" w:rsidRPr="006F47C4" w:rsidRDefault="006F47C4" w:rsidP="0096544F">
            <w:pPr>
              <w:jc w:val="center"/>
              <w:rPr>
                <w:b/>
                <w:bCs/>
                <w:sz w:val="22"/>
                <w:szCs w:val="22"/>
              </w:rPr>
            </w:pPr>
          </w:p>
        </w:tc>
      </w:tr>
    </w:tbl>
    <w:p w14:paraId="791D7824" w14:textId="77777777" w:rsidR="006F47C4" w:rsidRPr="006F47C4" w:rsidRDefault="006F47C4" w:rsidP="006F47C4">
      <w:pPr>
        <w:rPr>
          <w:b/>
          <w:bCs/>
          <w:sz w:val="22"/>
          <w:szCs w:val="22"/>
        </w:rPr>
      </w:pPr>
    </w:p>
    <w:p w14:paraId="7A96F5C9" w14:textId="77777777" w:rsidR="006F47C4" w:rsidRPr="006F47C4" w:rsidRDefault="006F47C4" w:rsidP="006F47C4">
      <w:pPr>
        <w:rPr>
          <w:b/>
          <w:bCs/>
          <w:sz w:val="22"/>
          <w:szCs w:val="22"/>
        </w:rPr>
      </w:pPr>
    </w:p>
    <w:p w14:paraId="0C6011D7" w14:textId="77777777" w:rsidR="006F47C4" w:rsidRPr="006F47C4" w:rsidRDefault="006F47C4" w:rsidP="006F47C4">
      <w:pPr>
        <w:rPr>
          <w:sz w:val="22"/>
          <w:szCs w:val="22"/>
        </w:rPr>
      </w:pPr>
      <w:r w:rsidRPr="006F47C4">
        <w:rPr>
          <w:b/>
          <w:bCs/>
          <w:color w:val="002060"/>
          <w:sz w:val="22"/>
          <w:szCs w:val="22"/>
        </w:rPr>
        <w:t>3)</w:t>
      </w:r>
      <w:r w:rsidRPr="006F47C4">
        <w:rPr>
          <w:b/>
          <w:bCs/>
          <w:sz w:val="22"/>
          <w:szCs w:val="22"/>
        </w:rPr>
        <w:t xml:space="preserve"> Simulacro de preguntas de sustentación de Proyectos</w:t>
      </w:r>
    </w:p>
    <w:p w14:paraId="5C991548" w14:textId="77777777" w:rsidR="006F47C4" w:rsidRPr="006F47C4" w:rsidRDefault="006F47C4" w:rsidP="006F47C4">
      <w:pPr>
        <w:rPr>
          <w:b/>
          <w:bCs/>
          <w:sz w:val="22"/>
          <w:szCs w:val="22"/>
        </w:rPr>
      </w:pPr>
    </w:p>
    <w:p w14:paraId="5D3FA7AC" w14:textId="11000770" w:rsidR="006F47C4" w:rsidRDefault="00320EFF" w:rsidP="00320EFF">
      <w:pPr>
        <w:pStyle w:val="Prrafodelista"/>
        <w:ind w:left="360"/>
        <w:jc w:val="both"/>
        <w:rPr>
          <w:b/>
          <w:bCs/>
          <w:color w:val="002060"/>
          <w:sz w:val="22"/>
          <w:szCs w:val="22"/>
        </w:rPr>
      </w:pPr>
      <w:r w:rsidRPr="00320EFF">
        <w:rPr>
          <w:b/>
          <w:bCs/>
          <w:color w:val="002060"/>
          <w:sz w:val="22"/>
          <w:szCs w:val="22"/>
        </w:rPr>
        <w:t>3.1</w:t>
      </w:r>
    </w:p>
    <w:p w14:paraId="492A0B36" w14:textId="6CFCE0F2" w:rsidR="00B26303" w:rsidRDefault="00B26303" w:rsidP="00320EFF">
      <w:pPr>
        <w:pStyle w:val="Prrafodelista"/>
        <w:ind w:left="360"/>
        <w:jc w:val="both"/>
        <w:rPr>
          <w:b/>
          <w:bCs/>
          <w:color w:val="002060"/>
          <w:sz w:val="22"/>
          <w:szCs w:val="22"/>
        </w:rPr>
      </w:pPr>
    </w:p>
    <w:tbl>
      <w:tblPr>
        <w:tblStyle w:val="Tablaconcuadrcula"/>
        <w:tblW w:w="0" w:type="auto"/>
        <w:tblInd w:w="360" w:type="dxa"/>
        <w:tblLook w:val="04A0" w:firstRow="1" w:lastRow="0" w:firstColumn="1" w:lastColumn="0" w:noHBand="0" w:noVBand="1"/>
      </w:tblPr>
      <w:tblGrid>
        <w:gridCol w:w="3025"/>
        <w:gridCol w:w="2975"/>
        <w:gridCol w:w="2986"/>
      </w:tblGrid>
      <w:tr w:rsidR="00B26303" w14:paraId="6FA4A628" w14:textId="77777777" w:rsidTr="00483F58">
        <w:tc>
          <w:tcPr>
            <w:tcW w:w="3025" w:type="dxa"/>
          </w:tcPr>
          <w:p w14:paraId="213EB3E5" w14:textId="107F838E" w:rsidR="00B26303" w:rsidRDefault="00B26303" w:rsidP="00320EFF">
            <w:pPr>
              <w:pStyle w:val="Prrafodelista"/>
              <w:ind w:left="0"/>
              <w:jc w:val="both"/>
              <w:rPr>
                <w:b/>
                <w:bCs/>
                <w:color w:val="002060"/>
                <w:sz w:val="22"/>
                <w:szCs w:val="22"/>
              </w:rPr>
            </w:pPr>
            <w:r>
              <w:rPr>
                <w:b/>
                <w:bCs/>
                <w:color w:val="002060"/>
                <w:sz w:val="22"/>
                <w:szCs w:val="22"/>
              </w:rPr>
              <w:t>Ejercicio</w:t>
            </w:r>
          </w:p>
        </w:tc>
        <w:tc>
          <w:tcPr>
            <w:tcW w:w="2975" w:type="dxa"/>
          </w:tcPr>
          <w:p w14:paraId="7D880B10" w14:textId="1B481518" w:rsidR="00B26303" w:rsidRDefault="00B26303" w:rsidP="00320EFF">
            <w:pPr>
              <w:pStyle w:val="Prrafodelista"/>
              <w:ind w:left="0"/>
              <w:jc w:val="both"/>
              <w:rPr>
                <w:b/>
                <w:bCs/>
                <w:color w:val="002060"/>
                <w:sz w:val="22"/>
                <w:szCs w:val="22"/>
              </w:rPr>
            </w:pPr>
            <w:r>
              <w:rPr>
                <w:b/>
                <w:bCs/>
                <w:color w:val="002060"/>
                <w:sz w:val="22"/>
                <w:szCs w:val="22"/>
              </w:rPr>
              <w:t>ArrayList</w:t>
            </w:r>
          </w:p>
        </w:tc>
        <w:tc>
          <w:tcPr>
            <w:tcW w:w="2986" w:type="dxa"/>
          </w:tcPr>
          <w:p w14:paraId="671D71D3" w14:textId="455C0373" w:rsidR="00B26303" w:rsidRDefault="00B26303" w:rsidP="00320EFF">
            <w:pPr>
              <w:pStyle w:val="Prrafodelista"/>
              <w:ind w:left="0"/>
              <w:jc w:val="both"/>
              <w:rPr>
                <w:b/>
                <w:bCs/>
                <w:color w:val="002060"/>
                <w:sz w:val="22"/>
                <w:szCs w:val="22"/>
              </w:rPr>
            </w:pPr>
            <w:r>
              <w:rPr>
                <w:b/>
                <w:bCs/>
                <w:color w:val="002060"/>
                <w:sz w:val="22"/>
                <w:szCs w:val="22"/>
              </w:rPr>
              <w:t>LinkedList</w:t>
            </w:r>
          </w:p>
        </w:tc>
      </w:tr>
      <w:tr w:rsidR="00483F58" w14:paraId="5C969D3A" w14:textId="77777777" w:rsidTr="00483F58">
        <w:tc>
          <w:tcPr>
            <w:tcW w:w="3025" w:type="dxa"/>
          </w:tcPr>
          <w:p w14:paraId="5B66D0B2" w14:textId="77777777" w:rsidR="00483F58" w:rsidRDefault="00483F58" w:rsidP="00483F58">
            <w:pPr>
              <w:pStyle w:val="Prrafodelista"/>
              <w:numPr>
                <w:ilvl w:val="0"/>
                <w:numId w:val="23"/>
              </w:numPr>
              <w:jc w:val="both"/>
              <w:rPr>
                <w:b/>
                <w:bCs/>
                <w:color w:val="002060"/>
                <w:sz w:val="22"/>
                <w:szCs w:val="22"/>
              </w:rPr>
            </w:pPr>
            <w:r>
              <w:rPr>
                <w:b/>
                <w:bCs/>
                <w:color w:val="002060"/>
                <w:sz w:val="22"/>
                <w:szCs w:val="22"/>
              </w:rPr>
              <w:t>Consulta 1</w:t>
            </w:r>
          </w:p>
          <w:p w14:paraId="1A874C10" w14:textId="476B6162" w:rsidR="00483F58" w:rsidRDefault="00483F58" w:rsidP="00483F58">
            <w:pPr>
              <w:pStyle w:val="Prrafodelista"/>
              <w:jc w:val="both"/>
              <w:rPr>
                <w:b/>
                <w:bCs/>
                <w:color w:val="002060"/>
                <w:sz w:val="22"/>
                <w:szCs w:val="22"/>
              </w:rPr>
            </w:pPr>
            <w:r>
              <w:rPr>
                <w:b/>
                <w:bCs/>
                <w:color w:val="002060"/>
                <w:sz w:val="22"/>
                <w:szCs w:val="22"/>
              </w:rPr>
              <w:t>Consulta 2</w:t>
            </w:r>
          </w:p>
        </w:tc>
        <w:tc>
          <w:tcPr>
            <w:tcW w:w="2975" w:type="dxa"/>
          </w:tcPr>
          <w:p w14:paraId="571A952D" w14:textId="77777777" w:rsidR="00483F58" w:rsidRPr="00D41F3A" w:rsidRDefault="00483F58" w:rsidP="00483F58">
            <w:pPr>
              <w:pStyle w:val="Prrafodelista"/>
              <w:ind w:left="0"/>
              <w:jc w:val="both"/>
              <w:rPr>
                <w:bCs/>
                <w:sz w:val="22"/>
                <w:szCs w:val="22"/>
              </w:rPr>
            </w:pPr>
            <w:r w:rsidRPr="00D41F3A">
              <w:rPr>
                <w:bCs/>
                <w:sz w:val="22"/>
                <w:szCs w:val="22"/>
              </w:rPr>
              <w:t>O(n)</w:t>
            </w:r>
          </w:p>
          <w:p w14:paraId="537DBB48" w14:textId="5F1ED135" w:rsidR="00483F58" w:rsidRPr="00D41F3A" w:rsidRDefault="00483F58" w:rsidP="00483F58">
            <w:pPr>
              <w:pStyle w:val="Prrafodelista"/>
              <w:ind w:left="0"/>
              <w:jc w:val="both"/>
              <w:rPr>
                <w:bCs/>
                <w:sz w:val="22"/>
                <w:szCs w:val="22"/>
              </w:rPr>
            </w:pPr>
            <w:r w:rsidRPr="00D41F3A">
              <w:rPr>
                <w:bCs/>
                <w:sz w:val="22"/>
                <w:szCs w:val="22"/>
              </w:rPr>
              <w:t>O(n)</w:t>
            </w:r>
          </w:p>
        </w:tc>
        <w:tc>
          <w:tcPr>
            <w:tcW w:w="2986" w:type="dxa"/>
          </w:tcPr>
          <w:p w14:paraId="695E5E70" w14:textId="77777777" w:rsidR="00483F58" w:rsidRPr="00D41F3A" w:rsidRDefault="00483F58" w:rsidP="00483F58">
            <w:pPr>
              <w:pStyle w:val="Prrafodelista"/>
              <w:ind w:left="0"/>
              <w:jc w:val="both"/>
              <w:rPr>
                <w:bCs/>
                <w:sz w:val="22"/>
                <w:szCs w:val="22"/>
              </w:rPr>
            </w:pPr>
            <w:r w:rsidRPr="00D41F3A">
              <w:rPr>
                <w:bCs/>
                <w:sz w:val="22"/>
                <w:szCs w:val="22"/>
              </w:rPr>
              <w:t>O(n</w:t>
            </w:r>
            <w:r w:rsidRPr="00D41F3A">
              <w:rPr>
                <w:bCs/>
                <w:sz w:val="22"/>
                <w:szCs w:val="22"/>
                <w:vertAlign w:val="superscript"/>
              </w:rPr>
              <w:t>2</w:t>
            </w:r>
            <w:r w:rsidRPr="00D41F3A">
              <w:rPr>
                <w:bCs/>
                <w:sz w:val="22"/>
                <w:szCs w:val="22"/>
              </w:rPr>
              <w:t>)</w:t>
            </w:r>
          </w:p>
          <w:p w14:paraId="19869F36" w14:textId="709A848E" w:rsidR="00483F58" w:rsidRPr="00D41F3A" w:rsidRDefault="00483F58" w:rsidP="00483F58">
            <w:pPr>
              <w:pStyle w:val="Prrafodelista"/>
              <w:ind w:left="0"/>
              <w:jc w:val="both"/>
              <w:rPr>
                <w:bCs/>
                <w:sz w:val="22"/>
                <w:szCs w:val="22"/>
              </w:rPr>
            </w:pPr>
            <w:r w:rsidRPr="00D41F3A">
              <w:rPr>
                <w:bCs/>
                <w:sz w:val="22"/>
                <w:szCs w:val="22"/>
              </w:rPr>
              <w:t>O(n)</w:t>
            </w:r>
          </w:p>
        </w:tc>
      </w:tr>
      <w:tr w:rsidR="00483F58" w14:paraId="1453E8D5" w14:textId="77777777" w:rsidTr="00483F58">
        <w:tc>
          <w:tcPr>
            <w:tcW w:w="3025" w:type="dxa"/>
          </w:tcPr>
          <w:p w14:paraId="191AA645" w14:textId="516BF4FB" w:rsidR="0096544F" w:rsidRPr="003A5844" w:rsidRDefault="0096544F" w:rsidP="003A5844">
            <w:pPr>
              <w:pStyle w:val="Prrafodelista"/>
              <w:numPr>
                <w:ilvl w:val="0"/>
                <w:numId w:val="23"/>
              </w:numPr>
              <w:jc w:val="both"/>
              <w:rPr>
                <w:b/>
                <w:bCs/>
                <w:color w:val="002060"/>
                <w:sz w:val="22"/>
                <w:szCs w:val="22"/>
              </w:rPr>
            </w:pPr>
            <w:r>
              <w:rPr>
                <w:b/>
                <w:bCs/>
                <w:color w:val="002060"/>
                <w:sz w:val="22"/>
                <w:szCs w:val="22"/>
              </w:rPr>
              <w:t>Parte 2.1</w:t>
            </w:r>
          </w:p>
        </w:tc>
        <w:tc>
          <w:tcPr>
            <w:tcW w:w="2975" w:type="dxa"/>
          </w:tcPr>
          <w:p w14:paraId="2E6963A2" w14:textId="0666817D" w:rsidR="00483F58" w:rsidRPr="008075D8" w:rsidRDefault="008075D8" w:rsidP="00483F58">
            <w:pPr>
              <w:pStyle w:val="Prrafodelista"/>
              <w:ind w:left="0"/>
              <w:jc w:val="both"/>
              <w:rPr>
                <w:bCs/>
                <w:color w:val="002060"/>
                <w:sz w:val="22"/>
                <w:szCs w:val="22"/>
              </w:rPr>
            </w:pPr>
            <w:r w:rsidRPr="008075D8">
              <w:rPr>
                <w:bCs/>
                <w:sz w:val="22"/>
                <w:szCs w:val="22"/>
              </w:rPr>
              <w:t>O(n)</w:t>
            </w:r>
          </w:p>
        </w:tc>
        <w:tc>
          <w:tcPr>
            <w:tcW w:w="2986" w:type="dxa"/>
          </w:tcPr>
          <w:p w14:paraId="1C200B08" w14:textId="7F832D6E" w:rsidR="00483F58" w:rsidRPr="00D41F3A" w:rsidRDefault="00D41F3A" w:rsidP="00483F58">
            <w:pPr>
              <w:pStyle w:val="Prrafodelista"/>
              <w:ind w:left="0"/>
              <w:jc w:val="both"/>
              <w:rPr>
                <w:bCs/>
                <w:color w:val="002060"/>
                <w:sz w:val="22"/>
                <w:szCs w:val="22"/>
              </w:rPr>
            </w:pPr>
            <w:r w:rsidRPr="00D41F3A">
              <w:rPr>
                <w:bCs/>
                <w:sz w:val="22"/>
                <w:szCs w:val="22"/>
              </w:rPr>
              <w:t>O(n)</w:t>
            </w:r>
          </w:p>
        </w:tc>
      </w:tr>
    </w:tbl>
    <w:p w14:paraId="4AC9B5B4" w14:textId="77777777" w:rsidR="00D41F3A" w:rsidRDefault="00D41F3A" w:rsidP="00D41F3A">
      <w:pPr>
        <w:pStyle w:val="Prrafodelista"/>
        <w:jc w:val="both"/>
        <w:rPr>
          <w:bCs/>
          <w:sz w:val="22"/>
          <w:szCs w:val="22"/>
        </w:rPr>
      </w:pPr>
    </w:p>
    <w:p w14:paraId="6D5419C7" w14:textId="2B2184AE" w:rsidR="00540265" w:rsidRDefault="00540265" w:rsidP="0096544F">
      <w:pPr>
        <w:pStyle w:val="Prrafodelista"/>
        <w:numPr>
          <w:ilvl w:val="0"/>
          <w:numId w:val="24"/>
        </w:numPr>
        <w:jc w:val="both"/>
        <w:rPr>
          <w:bCs/>
          <w:sz w:val="22"/>
          <w:szCs w:val="22"/>
        </w:rPr>
      </w:pPr>
      <w:r w:rsidRPr="0096544F">
        <w:rPr>
          <w:bCs/>
          <w:sz w:val="22"/>
          <w:szCs w:val="22"/>
        </w:rPr>
        <w:t>En el primer ejercicio, que es el de la estructura de datos para las notas de la universidad, se implement</w:t>
      </w:r>
      <w:r w:rsidR="00670EEB" w:rsidRPr="0096544F">
        <w:rPr>
          <w:bCs/>
          <w:sz w:val="22"/>
          <w:szCs w:val="22"/>
        </w:rPr>
        <w:t>ó</w:t>
      </w:r>
      <w:r w:rsidRPr="0096544F">
        <w:rPr>
          <w:bCs/>
          <w:sz w:val="22"/>
          <w:szCs w:val="22"/>
        </w:rPr>
        <w:t xml:space="preserve"> con un </w:t>
      </w:r>
      <w:r w:rsidR="00670EEB" w:rsidRPr="0096544F">
        <w:rPr>
          <w:bCs/>
          <w:sz w:val="22"/>
          <w:szCs w:val="22"/>
        </w:rPr>
        <w:t>A</w:t>
      </w:r>
      <w:r w:rsidRPr="0096544F">
        <w:rPr>
          <w:bCs/>
          <w:sz w:val="22"/>
          <w:szCs w:val="22"/>
        </w:rPr>
        <w:t>rray</w:t>
      </w:r>
      <w:r w:rsidR="00670EEB" w:rsidRPr="0096544F">
        <w:rPr>
          <w:bCs/>
          <w:sz w:val="22"/>
          <w:szCs w:val="22"/>
        </w:rPr>
        <w:t>L</w:t>
      </w:r>
      <w:r w:rsidRPr="0096544F">
        <w:rPr>
          <w:bCs/>
          <w:sz w:val="22"/>
          <w:szCs w:val="22"/>
        </w:rPr>
        <w:t>ist. La complejidad</w:t>
      </w:r>
      <w:r w:rsidR="00670EEB" w:rsidRPr="0096544F">
        <w:rPr>
          <w:bCs/>
          <w:sz w:val="22"/>
          <w:szCs w:val="22"/>
        </w:rPr>
        <w:t xml:space="preserve"> con el ArrayList es o(n) y si fuera implementada con LinkedList</w:t>
      </w:r>
      <w:r w:rsidRPr="0096544F">
        <w:rPr>
          <w:bCs/>
          <w:sz w:val="22"/>
          <w:szCs w:val="22"/>
        </w:rPr>
        <w:t xml:space="preserve"> </w:t>
      </w:r>
      <w:r w:rsidR="00670EEB" w:rsidRPr="0096544F">
        <w:rPr>
          <w:bCs/>
          <w:sz w:val="22"/>
          <w:szCs w:val="22"/>
        </w:rPr>
        <w:t>sería de O(n</w:t>
      </w:r>
      <w:r w:rsidR="00670EEB" w:rsidRPr="0096544F">
        <w:rPr>
          <w:bCs/>
          <w:sz w:val="22"/>
          <w:szCs w:val="22"/>
          <w:vertAlign w:val="superscript"/>
        </w:rPr>
        <w:t>2</w:t>
      </w:r>
      <w:r w:rsidR="00670EEB" w:rsidRPr="0096544F">
        <w:rPr>
          <w:bCs/>
          <w:sz w:val="22"/>
          <w:szCs w:val="22"/>
        </w:rPr>
        <w:t xml:space="preserve">). Es claro que usar ArrayList en este ejercicio es mucho mejor, pero no alcanza a ser lo suficientemente eficiente para este problema porque una universidad cuenta con muchísimos estudiantes, muchos cursos, y mucha información para cada semestre, entonces se necesitaría un algoritmo o(1). </w:t>
      </w:r>
    </w:p>
    <w:p w14:paraId="3FEBE433" w14:textId="77777777" w:rsidR="005A54F6" w:rsidRDefault="005A54F6" w:rsidP="005A54F6">
      <w:pPr>
        <w:pStyle w:val="Prrafodelista"/>
        <w:jc w:val="both"/>
        <w:rPr>
          <w:bCs/>
          <w:sz w:val="22"/>
          <w:szCs w:val="22"/>
        </w:rPr>
      </w:pPr>
    </w:p>
    <w:p w14:paraId="7C232916" w14:textId="07AA3E8E" w:rsidR="008075D8" w:rsidRPr="008075D8" w:rsidRDefault="008075D8" w:rsidP="008075D8">
      <w:pPr>
        <w:pStyle w:val="Prrafodelista"/>
        <w:numPr>
          <w:ilvl w:val="0"/>
          <w:numId w:val="24"/>
        </w:numPr>
        <w:jc w:val="both"/>
        <w:rPr>
          <w:bCs/>
          <w:sz w:val="22"/>
          <w:szCs w:val="22"/>
        </w:rPr>
      </w:pPr>
      <w:r>
        <w:rPr>
          <w:bCs/>
          <w:sz w:val="22"/>
          <w:szCs w:val="22"/>
        </w:rPr>
        <w:t>El ejercicio 2.1 se implemento con listas, al cual tienen una complejidad de O(n) en este algoritmo; si se hubiera implementado con ArrayList la complejidad sería la misma O(n). Se podría necesitar un algoritmo más rápido ya que si son textos demasiado largos el algoritmo tardara un poco en realizar las operaciones y lo ideal sería que fuera casi inmediato.</w:t>
      </w:r>
    </w:p>
    <w:p w14:paraId="70BAC5B9" w14:textId="7696D1E4" w:rsidR="00540265" w:rsidRDefault="00540265" w:rsidP="00320EFF">
      <w:pPr>
        <w:pStyle w:val="Prrafodelista"/>
        <w:ind w:left="360"/>
        <w:jc w:val="both"/>
        <w:rPr>
          <w:b/>
          <w:bCs/>
          <w:color w:val="002060"/>
          <w:sz w:val="22"/>
          <w:szCs w:val="22"/>
        </w:rPr>
      </w:pPr>
    </w:p>
    <w:p w14:paraId="6637A8D6" w14:textId="77777777" w:rsidR="00540265" w:rsidRPr="00320EFF" w:rsidRDefault="00540265" w:rsidP="00320EFF">
      <w:pPr>
        <w:pStyle w:val="Prrafodelista"/>
        <w:ind w:left="360"/>
        <w:jc w:val="both"/>
        <w:rPr>
          <w:b/>
          <w:bCs/>
          <w:color w:val="002060"/>
          <w:sz w:val="22"/>
          <w:szCs w:val="22"/>
        </w:rPr>
      </w:pPr>
    </w:p>
    <w:p w14:paraId="0B85B279" w14:textId="3A980B71" w:rsidR="00D41F3A" w:rsidRPr="00D41F3A" w:rsidRDefault="00320EFF" w:rsidP="00D41F3A">
      <w:pPr>
        <w:pStyle w:val="Prrafodelista"/>
        <w:ind w:left="360"/>
        <w:jc w:val="both"/>
        <w:rPr>
          <w:bCs/>
          <w:sz w:val="22"/>
          <w:szCs w:val="22"/>
        </w:rPr>
      </w:pPr>
      <w:r w:rsidRPr="00320EFF">
        <w:rPr>
          <w:b/>
          <w:bCs/>
          <w:color w:val="002060"/>
          <w:sz w:val="22"/>
          <w:szCs w:val="22"/>
        </w:rPr>
        <w:t>3.2</w:t>
      </w:r>
      <w:r w:rsidR="00C81621">
        <w:rPr>
          <w:b/>
          <w:bCs/>
          <w:color w:val="002060"/>
          <w:sz w:val="22"/>
          <w:szCs w:val="22"/>
        </w:rPr>
        <w:t xml:space="preserve"> </w:t>
      </w:r>
      <w:r w:rsidR="00C81621">
        <w:rPr>
          <w:bCs/>
          <w:sz w:val="22"/>
          <w:szCs w:val="22"/>
        </w:rPr>
        <w:t>El algoritmo recibe un String el cual va a ingresar el usuario, el String contiene los símbolos “[” y “]”, los cuales van a significar inicio y fin respectivamente; luego se crea una lista enlazada</w:t>
      </w:r>
      <w:r w:rsidR="00D41F3A">
        <w:rPr>
          <w:bCs/>
          <w:sz w:val="22"/>
          <w:szCs w:val="22"/>
        </w:rPr>
        <w:t xml:space="preserve"> inicialmente vacía, la cual va a cumplir la función de “auxiliar” más adelante. Luego, se inicializa un valor boolean para determinar en que parte del String se encuentran los símbolos de inicio mencionados anteriormente; se recorre el arreglo con un ciclo. Finalmente, estos caracteres que se encuentren después del símbolo de inicio, antes del </w:t>
      </w:r>
      <w:r w:rsidR="00D41F3A">
        <w:rPr>
          <w:bCs/>
          <w:sz w:val="22"/>
          <w:szCs w:val="22"/>
        </w:rPr>
        <w:lastRenderedPageBreak/>
        <w:t>símbolo de fin o entre ambos, se van a almacenar en la lista enlazada para luego ser impresos.</w:t>
      </w:r>
    </w:p>
    <w:p w14:paraId="57FE3CC6" w14:textId="77777777" w:rsidR="009B359E" w:rsidRPr="00320EFF" w:rsidRDefault="009B359E" w:rsidP="00320EFF">
      <w:pPr>
        <w:pStyle w:val="Prrafodelista"/>
        <w:ind w:left="360"/>
        <w:jc w:val="both"/>
        <w:rPr>
          <w:b/>
          <w:bCs/>
          <w:color w:val="002060"/>
          <w:sz w:val="22"/>
          <w:szCs w:val="22"/>
        </w:rPr>
      </w:pPr>
    </w:p>
    <w:p w14:paraId="25C0ADFB" w14:textId="4F6E4AF3" w:rsidR="00320EFF" w:rsidRDefault="00320EFF" w:rsidP="00320EFF">
      <w:pPr>
        <w:pStyle w:val="Prrafodelista"/>
        <w:ind w:left="360"/>
        <w:jc w:val="both"/>
        <w:rPr>
          <w:bCs/>
          <w:sz w:val="22"/>
          <w:szCs w:val="22"/>
        </w:rPr>
      </w:pPr>
      <w:r w:rsidRPr="00320EFF">
        <w:rPr>
          <w:b/>
          <w:bCs/>
          <w:color w:val="002060"/>
          <w:sz w:val="22"/>
          <w:szCs w:val="22"/>
        </w:rPr>
        <w:t>3.3</w:t>
      </w:r>
      <w:r w:rsidR="009B359E">
        <w:rPr>
          <w:b/>
          <w:bCs/>
          <w:color w:val="002060"/>
          <w:sz w:val="22"/>
          <w:szCs w:val="22"/>
        </w:rPr>
        <w:t xml:space="preserve"> </w:t>
      </w:r>
      <w:r w:rsidR="009B359E" w:rsidRPr="009B359E">
        <w:rPr>
          <w:bCs/>
          <w:sz w:val="22"/>
          <w:szCs w:val="22"/>
          <w:u w:val="single"/>
        </w:rPr>
        <w:t>Complejidad ejercicio 2.1:</w:t>
      </w:r>
      <w:r w:rsidR="009B359E">
        <w:rPr>
          <w:bCs/>
          <w:sz w:val="22"/>
          <w:szCs w:val="22"/>
        </w:rPr>
        <w:t xml:space="preserve"> O(n)</w:t>
      </w:r>
    </w:p>
    <w:p w14:paraId="553E3002" w14:textId="77777777" w:rsidR="009B359E" w:rsidRPr="009B359E" w:rsidRDefault="009B359E" w:rsidP="00320EFF">
      <w:pPr>
        <w:pStyle w:val="Prrafodelista"/>
        <w:ind w:left="360"/>
        <w:jc w:val="both"/>
        <w:rPr>
          <w:bCs/>
          <w:sz w:val="22"/>
          <w:szCs w:val="22"/>
        </w:rPr>
      </w:pPr>
    </w:p>
    <w:p w14:paraId="6E1055A9" w14:textId="0177FD89" w:rsidR="006F47C4" w:rsidRDefault="003F4C22" w:rsidP="009B359E">
      <w:pPr>
        <w:pStyle w:val="Prrafodelista"/>
        <w:ind w:left="360"/>
        <w:jc w:val="both"/>
        <w:rPr>
          <w:bCs/>
          <w:sz w:val="22"/>
          <w:szCs w:val="22"/>
        </w:rPr>
      </w:pPr>
      <w:r>
        <w:rPr>
          <w:b/>
          <w:bCs/>
          <w:color w:val="002060"/>
          <w:sz w:val="22"/>
          <w:szCs w:val="22"/>
        </w:rPr>
        <w:t>3.4</w:t>
      </w:r>
      <w:r w:rsidR="009B359E">
        <w:rPr>
          <w:b/>
          <w:bCs/>
          <w:color w:val="002060"/>
          <w:sz w:val="22"/>
          <w:szCs w:val="22"/>
        </w:rPr>
        <w:t xml:space="preserve"> </w:t>
      </w:r>
      <w:r w:rsidR="009B359E">
        <w:rPr>
          <w:bCs/>
          <w:sz w:val="22"/>
          <w:szCs w:val="22"/>
        </w:rPr>
        <w:t xml:space="preserve">En el caso de la complejidad del ejercicio 2.1, la n significa la cantidad de veces que se va a realizar el ciclo que se encuentra en el algoritmo. En este caso, el </w:t>
      </w:r>
      <w:r w:rsidR="00734D53">
        <w:rPr>
          <w:bCs/>
          <w:sz w:val="22"/>
          <w:szCs w:val="22"/>
        </w:rPr>
        <w:t>ciclo se repetirá</w:t>
      </w:r>
      <w:r w:rsidR="009B359E">
        <w:rPr>
          <w:bCs/>
          <w:sz w:val="22"/>
          <w:szCs w:val="22"/>
        </w:rPr>
        <w:t xml:space="preserve"> la cantidad de veces como sea la longitud del arreglo</w:t>
      </w:r>
      <w:r w:rsidR="00734D53">
        <w:rPr>
          <w:bCs/>
          <w:sz w:val="22"/>
          <w:szCs w:val="22"/>
        </w:rPr>
        <w:t>, ya que este va desde 0, hasta el final del arreglo.</w:t>
      </w:r>
    </w:p>
    <w:p w14:paraId="73461196" w14:textId="77777777" w:rsidR="00734D53" w:rsidRPr="009B359E" w:rsidRDefault="00734D53" w:rsidP="009B359E">
      <w:pPr>
        <w:pStyle w:val="Prrafodelista"/>
        <w:ind w:left="360"/>
        <w:jc w:val="both"/>
        <w:rPr>
          <w:bCs/>
          <w:sz w:val="22"/>
          <w:szCs w:val="22"/>
        </w:rPr>
      </w:pPr>
    </w:p>
    <w:p w14:paraId="61E269F1" w14:textId="77777777" w:rsidR="009B359E" w:rsidRPr="009B359E" w:rsidRDefault="009B359E" w:rsidP="009B359E">
      <w:pPr>
        <w:pStyle w:val="Prrafodelista"/>
        <w:ind w:left="360"/>
        <w:jc w:val="both"/>
        <w:rPr>
          <w:b/>
          <w:bCs/>
          <w:color w:val="002060"/>
          <w:sz w:val="22"/>
          <w:szCs w:val="22"/>
        </w:rPr>
      </w:pPr>
    </w:p>
    <w:p w14:paraId="03B32EFB" w14:textId="77777777" w:rsidR="006F47C4" w:rsidRPr="006F47C4" w:rsidRDefault="006F47C4" w:rsidP="006F47C4">
      <w:pPr>
        <w:ind w:left="720"/>
        <w:jc w:val="both"/>
        <w:rPr>
          <w:b/>
          <w:bCs/>
          <w:i/>
          <w:sz w:val="22"/>
          <w:szCs w:val="22"/>
        </w:rPr>
      </w:pPr>
    </w:p>
    <w:p w14:paraId="77E3C833" w14:textId="77777777" w:rsidR="006F47C4" w:rsidRPr="006F47C4" w:rsidRDefault="006F47C4" w:rsidP="006F47C4">
      <w:pPr>
        <w:jc w:val="both"/>
        <w:rPr>
          <w:sz w:val="22"/>
          <w:szCs w:val="22"/>
        </w:rPr>
      </w:pPr>
      <w:r w:rsidRPr="006F47C4">
        <w:rPr>
          <w:b/>
          <w:bCs/>
          <w:i/>
          <w:color w:val="002060"/>
          <w:sz w:val="22"/>
          <w:szCs w:val="22"/>
        </w:rPr>
        <w:t>4)</w:t>
      </w:r>
      <w:r w:rsidRPr="006F47C4">
        <w:rPr>
          <w:b/>
          <w:bCs/>
          <w:i/>
          <w:sz w:val="22"/>
          <w:szCs w:val="22"/>
        </w:rPr>
        <w:t xml:space="preserve"> Simulacro de Parcial</w:t>
      </w:r>
    </w:p>
    <w:p w14:paraId="78844B61" w14:textId="77777777" w:rsidR="006F47C4" w:rsidRPr="006F47C4" w:rsidRDefault="006F47C4" w:rsidP="006F47C4">
      <w:pPr>
        <w:jc w:val="both"/>
        <w:rPr>
          <w:b/>
          <w:bCs/>
          <w:i/>
          <w:sz w:val="22"/>
          <w:szCs w:val="22"/>
        </w:rPr>
      </w:pPr>
    </w:p>
    <w:p w14:paraId="48427BE6" w14:textId="263F2953" w:rsidR="00734D53" w:rsidRDefault="00734D53" w:rsidP="007D368A">
      <w:pPr>
        <w:ind w:firstLine="360"/>
        <w:jc w:val="both"/>
      </w:pPr>
      <w:r w:rsidRPr="007D368A">
        <w:rPr>
          <w:b/>
          <w:color w:val="323E4F" w:themeColor="text2" w:themeShade="BF"/>
          <w:sz w:val="22"/>
          <w:szCs w:val="22"/>
        </w:rPr>
        <w:t>4.</w:t>
      </w:r>
      <w:r>
        <w:rPr>
          <w:b/>
          <w:color w:val="323E4F" w:themeColor="text2" w:themeShade="BF"/>
          <w:sz w:val="22"/>
          <w:szCs w:val="22"/>
        </w:rPr>
        <w:t>1</w:t>
      </w:r>
      <w:r>
        <w:rPr>
          <w:b/>
          <w:color w:val="323E4F" w:themeColor="text2" w:themeShade="BF"/>
          <w:sz w:val="22"/>
          <w:szCs w:val="22"/>
        </w:rPr>
        <w:t>)</w:t>
      </w:r>
      <w:r w:rsidR="00DE55E9">
        <w:rPr>
          <w:b/>
          <w:color w:val="323E4F" w:themeColor="text2" w:themeShade="BF"/>
          <w:sz w:val="22"/>
          <w:szCs w:val="22"/>
        </w:rPr>
        <w:t xml:space="preserve"> a. </w:t>
      </w:r>
      <w:r w:rsidR="00DE55E9">
        <w:rPr>
          <w:sz w:val="22"/>
          <w:szCs w:val="22"/>
        </w:rPr>
        <w:t>Buscar un dato cualquiera en la lista</w:t>
      </w:r>
    </w:p>
    <w:p w14:paraId="602129BF" w14:textId="734B60FF" w:rsidR="00591123" w:rsidRDefault="00591123" w:rsidP="007D368A">
      <w:pPr>
        <w:ind w:firstLine="360"/>
        <w:jc w:val="both"/>
      </w:pPr>
    </w:p>
    <w:p w14:paraId="2DD503F5" w14:textId="5898E93F" w:rsidR="00591123" w:rsidRPr="00734721" w:rsidRDefault="00591123" w:rsidP="007D368A">
      <w:pPr>
        <w:ind w:firstLine="360"/>
        <w:jc w:val="both"/>
        <w:rPr>
          <w:sz w:val="22"/>
          <w:szCs w:val="22"/>
        </w:rPr>
      </w:pPr>
      <w:r w:rsidRPr="007D368A">
        <w:rPr>
          <w:b/>
          <w:color w:val="323E4F" w:themeColor="text2" w:themeShade="BF"/>
          <w:sz w:val="22"/>
          <w:szCs w:val="22"/>
        </w:rPr>
        <w:t>4.</w:t>
      </w:r>
      <w:r>
        <w:rPr>
          <w:b/>
          <w:color w:val="323E4F" w:themeColor="text2" w:themeShade="BF"/>
          <w:sz w:val="22"/>
          <w:szCs w:val="22"/>
        </w:rPr>
        <w:t>2</w:t>
      </w:r>
      <w:r>
        <w:rPr>
          <w:b/>
          <w:color w:val="323E4F" w:themeColor="text2" w:themeShade="BF"/>
          <w:sz w:val="22"/>
          <w:szCs w:val="22"/>
        </w:rPr>
        <w:t>)</w:t>
      </w:r>
      <w:r w:rsidR="00734721">
        <w:rPr>
          <w:b/>
          <w:color w:val="323E4F" w:themeColor="text2" w:themeShade="BF"/>
          <w:sz w:val="22"/>
          <w:szCs w:val="22"/>
        </w:rPr>
        <w:t xml:space="preserve"> c. </w:t>
      </w:r>
      <w:r w:rsidR="00734721">
        <w:rPr>
          <w:sz w:val="22"/>
          <w:szCs w:val="22"/>
        </w:rPr>
        <w:t>O(n)</w:t>
      </w:r>
    </w:p>
    <w:p w14:paraId="1531CCF0" w14:textId="77777777" w:rsidR="00734D53" w:rsidRDefault="00734D53" w:rsidP="007D368A">
      <w:pPr>
        <w:ind w:firstLine="360"/>
        <w:jc w:val="both"/>
        <w:rPr>
          <w:b/>
          <w:color w:val="323E4F" w:themeColor="text2" w:themeShade="BF"/>
          <w:sz w:val="22"/>
          <w:szCs w:val="22"/>
        </w:rPr>
      </w:pPr>
    </w:p>
    <w:p w14:paraId="064CB603" w14:textId="3997F228" w:rsidR="006F47C4" w:rsidRDefault="007D368A" w:rsidP="007D368A">
      <w:pPr>
        <w:ind w:firstLine="360"/>
        <w:jc w:val="both"/>
        <w:rPr>
          <w:b/>
          <w:color w:val="323E4F" w:themeColor="text2" w:themeShade="BF"/>
          <w:sz w:val="22"/>
          <w:szCs w:val="22"/>
        </w:rPr>
      </w:pPr>
      <w:r w:rsidRPr="007D368A">
        <w:rPr>
          <w:b/>
          <w:color w:val="323E4F" w:themeColor="text2" w:themeShade="BF"/>
          <w:sz w:val="22"/>
          <w:szCs w:val="22"/>
        </w:rPr>
        <w:t>4.3</w:t>
      </w:r>
      <w:r w:rsidR="00734D53">
        <w:rPr>
          <w:b/>
          <w:color w:val="323E4F" w:themeColor="text2" w:themeShade="BF"/>
          <w:sz w:val="22"/>
          <w:szCs w:val="22"/>
        </w:rPr>
        <w:t>)</w:t>
      </w:r>
      <w:r w:rsidRPr="007D368A">
        <w:rPr>
          <w:b/>
          <w:color w:val="323E4F" w:themeColor="text2" w:themeShade="BF"/>
          <w:sz w:val="22"/>
          <w:szCs w:val="22"/>
        </w:rPr>
        <w:t xml:space="preserve"> </w:t>
      </w:r>
      <w:r>
        <w:rPr>
          <w:b/>
          <w:color w:val="323E4F" w:themeColor="text2" w:themeShade="BF"/>
          <w:sz w:val="22"/>
          <w:szCs w:val="22"/>
        </w:rPr>
        <w:t xml:space="preserve">a. </w:t>
      </w:r>
      <w:proofErr w:type="spellStart"/>
      <w:r w:rsidR="00384566" w:rsidRPr="00734D53">
        <w:rPr>
          <w:color w:val="323E4F" w:themeColor="text2" w:themeShade="BF"/>
          <w:sz w:val="22"/>
          <w:szCs w:val="22"/>
        </w:rPr>
        <w:t>q.size</w:t>
      </w:r>
      <w:proofErr w:type="spellEnd"/>
      <w:r w:rsidR="00384566" w:rsidRPr="00734D53">
        <w:rPr>
          <w:color w:val="323E4F" w:themeColor="text2" w:themeShade="BF"/>
          <w:sz w:val="22"/>
          <w:szCs w:val="22"/>
        </w:rPr>
        <w:t>()!=1</w:t>
      </w:r>
    </w:p>
    <w:p w14:paraId="3E727C6C" w14:textId="124D5E07" w:rsidR="007D368A" w:rsidRDefault="007D368A" w:rsidP="007D368A">
      <w:pPr>
        <w:ind w:firstLine="360"/>
        <w:jc w:val="both"/>
        <w:rPr>
          <w:b/>
          <w:color w:val="323E4F" w:themeColor="text2" w:themeShade="BF"/>
          <w:sz w:val="22"/>
          <w:szCs w:val="22"/>
        </w:rPr>
      </w:pPr>
      <w:r>
        <w:rPr>
          <w:b/>
          <w:color w:val="323E4F" w:themeColor="text2" w:themeShade="BF"/>
          <w:sz w:val="22"/>
          <w:szCs w:val="22"/>
        </w:rPr>
        <w:tab/>
      </w:r>
      <w:r w:rsidR="00734D53">
        <w:rPr>
          <w:b/>
          <w:color w:val="323E4F" w:themeColor="text2" w:themeShade="BF"/>
          <w:sz w:val="22"/>
          <w:szCs w:val="22"/>
        </w:rPr>
        <w:t xml:space="preserve"> </w:t>
      </w:r>
      <w:r>
        <w:rPr>
          <w:b/>
          <w:color w:val="323E4F" w:themeColor="text2" w:themeShade="BF"/>
          <w:sz w:val="22"/>
          <w:szCs w:val="22"/>
        </w:rPr>
        <w:t xml:space="preserve">b. </w:t>
      </w:r>
      <w:r w:rsidRPr="00734D53">
        <w:rPr>
          <w:color w:val="323E4F" w:themeColor="text2" w:themeShade="BF"/>
          <w:sz w:val="22"/>
          <w:szCs w:val="22"/>
        </w:rPr>
        <w:t>&lt;=</w:t>
      </w:r>
    </w:p>
    <w:p w14:paraId="132D3B59" w14:textId="090AC18B" w:rsidR="007D368A" w:rsidRDefault="007D368A" w:rsidP="007D368A">
      <w:pPr>
        <w:ind w:firstLine="360"/>
        <w:jc w:val="both"/>
        <w:rPr>
          <w:b/>
          <w:color w:val="323E4F" w:themeColor="text2" w:themeShade="BF"/>
          <w:sz w:val="22"/>
          <w:szCs w:val="22"/>
        </w:rPr>
      </w:pPr>
      <w:r>
        <w:rPr>
          <w:b/>
          <w:color w:val="323E4F" w:themeColor="text2" w:themeShade="BF"/>
          <w:sz w:val="22"/>
          <w:szCs w:val="22"/>
        </w:rPr>
        <w:tab/>
      </w:r>
      <w:r w:rsidR="00734D53">
        <w:rPr>
          <w:b/>
          <w:color w:val="323E4F" w:themeColor="text2" w:themeShade="BF"/>
          <w:sz w:val="22"/>
          <w:szCs w:val="22"/>
        </w:rPr>
        <w:t xml:space="preserve"> </w:t>
      </w:r>
      <w:r>
        <w:rPr>
          <w:b/>
          <w:color w:val="323E4F" w:themeColor="text2" w:themeShade="BF"/>
          <w:sz w:val="22"/>
          <w:szCs w:val="22"/>
        </w:rPr>
        <w:t>c.</w:t>
      </w:r>
      <w:r w:rsidR="00B26303" w:rsidRPr="00B26303">
        <w:t xml:space="preserve"> </w:t>
      </w:r>
      <w:proofErr w:type="spellStart"/>
      <w:r w:rsidR="00B26303" w:rsidRPr="00734D53">
        <w:rPr>
          <w:color w:val="323E4F" w:themeColor="text2" w:themeShade="BF"/>
          <w:sz w:val="22"/>
          <w:szCs w:val="22"/>
        </w:rPr>
        <w:t>q.pop</w:t>
      </w:r>
      <w:proofErr w:type="spellEnd"/>
      <w:r w:rsidR="00B26303" w:rsidRPr="00734D53">
        <w:rPr>
          <w:color w:val="323E4F" w:themeColor="text2" w:themeShade="BF"/>
          <w:sz w:val="22"/>
          <w:szCs w:val="22"/>
        </w:rPr>
        <w:t>()</w:t>
      </w:r>
    </w:p>
    <w:p w14:paraId="4387CE06" w14:textId="54E8C816" w:rsidR="00B26303" w:rsidRDefault="00734D53" w:rsidP="007D368A">
      <w:pPr>
        <w:ind w:firstLine="360"/>
        <w:jc w:val="both"/>
        <w:rPr>
          <w:color w:val="323E4F" w:themeColor="text2" w:themeShade="BF"/>
          <w:sz w:val="22"/>
          <w:szCs w:val="22"/>
        </w:rPr>
      </w:pPr>
      <w:r>
        <w:rPr>
          <w:b/>
          <w:color w:val="323E4F" w:themeColor="text2" w:themeShade="BF"/>
          <w:sz w:val="22"/>
          <w:szCs w:val="22"/>
        </w:rPr>
        <w:t xml:space="preserve">  </w:t>
      </w:r>
      <w:r w:rsidR="00B26303">
        <w:rPr>
          <w:b/>
          <w:color w:val="323E4F" w:themeColor="text2" w:themeShade="BF"/>
          <w:sz w:val="22"/>
          <w:szCs w:val="22"/>
        </w:rPr>
        <w:tab/>
      </w:r>
      <w:r>
        <w:rPr>
          <w:b/>
          <w:color w:val="323E4F" w:themeColor="text2" w:themeShade="BF"/>
          <w:sz w:val="22"/>
          <w:szCs w:val="22"/>
        </w:rPr>
        <w:t xml:space="preserve"> </w:t>
      </w:r>
      <w:r w:rsidR="00B26303">
        <w:rPr>
          <w:b/>
          <w:color w:val="323E4F" w:themeColor="text2" w:themeShade="BF"/>
          <w:sz w:val="22"/>
          <w:szCs w:val="22"/>
        </w:rPr>
        <w:t>d.</w:t>
      </w:r>
      <w:r w:rsidR="00B26303" w:rsidRPr="00B26303">
        <w:t xml:space="preserve"> </w:t>
      </w:r>
      <w:proofErr w:type="spellStart"/>
      <w:r w:rsidR="00B26303" w:rsidRPr="00734D53">
        <w:rPr>
          <w:color w:val="323E4F" w:themeColor="text2" w:themeShade="BF"/>
          <w:sz w:val="22"/>
          <w:szCs w:val="22"/>
        </w:rPr>
        <w:t>q.getLast</w:t>
      </w:r>
      <w:proofErr w:type="spellEnd"/>
      <w:r w:rsidR="00B26303" w:rsidRPr="00734D53">
        <w:rPr>
          <w:color w:val="323E4F" w:themeColor="text2" w:themeShade="BF"/>
          <w:sz w:val="22"/>
          <w:szCs w:val="22"/>
        </w:rPr>
        <w:t>()</w:t>
      </w:r>
    </w:p>
    <w:p w14:paraId="0150D4CE" w14:textId="15008A07" w:rsidR="00591123" w:rsidRDefault="00591123" w:rsidP="007D368A">
      <w:pPr>
        <w:ind w:firstLine="360"/>
        <w:jc w:val="both"/>
        <w:rPr>
          <w:color w:val="323E4F" w:themeColor="text2" w:themeShade="BF"/>
          <w:sz w:val="22"/>
          <w:szCs w:val="22"/>
        </w:rPr>
      </w:pPr>
    </w:p>
    <w:p w14:paraId="50BBE1F2" w14:textId="475C520E" w:rsidR="00591123" w:rsidRPr="00734721" w:rsidRDefault="00591123" w:rsidP="007D368A">
      <w:pPr>
        <w:ind w:firstLine="360"/>
        <w:jc w:val="both"/>
        <w:rPr>
          <w:sz w:val="22"/>
          <w:szCs w:val="22"/>
        </w:rPr>
      </w:pPr>
      <w:r w:rsidRPr="007D368A">
        <w:rPr>
          <w:b/>
          <w:color w:val="323E4F" w:themeColor="text2" w:themeShade="BF"/>
          <w:sz w:val="22"/>
          <w:szCs w:val="22"/>
        </w:rPr>
        <w:t>4.</w:t>
      </w:r>
      <w:r>
        <w:rPr>
          <w:b/>
          <w:color w:val="323E4F" w:themeColor="text2" w:themeShade="BF"/>
          <w:sz w:val="22"/>
          <w:szCs w:val="22"/>
        </w:rPr>
        <w:t>4</w:t>
      </w:r>
      <w:r>
        <w:rPr>
          <w:b/>
          <w:color w:val="323E4F" w:themeColor="text2" w:themeShade="BF"/>
          <w:sz w:val="22"/>
          <w:szCs w:val="22"/>
        </w:rPr>
        <w:t>)</w:t>
      </w:r>
      <w:r w:rsidR="00734721">
        <w:rPr>
          <w:b/>
          <w:color w:val="323E4F" w:themeColor="text2" w:themeShade="BF"/>
          <w:sz w:val="22"/>
          <w:szCs w:val="22"/>
        </w:rPr>
        <w:t xml:space="preserve"> a. </w:t>
      </w:r>
      <w:proofErr w:type="spellStart"/>
      <w:r w:rsidR="00734721">
        <w:rPr>
          <w:sz w:val="22"/>
          <w:szCs w:val="22"/>
        </w:rPr>
        <w:t>lista.size</w:t>
      </w:r>
      <w:proofErr w:type="spellEnd"/>
      <w:r w:rsidR="00734721">
        <w:rPr>
          <w:sz w:val="22"/>
          <w:szCs w:val="22"/>
        </w:rPr>
        <w:t>()</w:t>
      </w:r>
    </w:p>
    <w:p w14:paraId="2D3C4E9B" w14:textId="7D23CACB" w:rsidR="00734721" w:rsidRPr="00734721" w:rsidRDefault="00734721" w:rsidP="007D368A">
      <w:pPr>
        <w:ind w:firstLine="360"/>
        <w:jc w:val="both"/>
        <w:rPr>
          <w:sz w:val="22"/>
          <w:szCs w:val="22"/>
        </w:rPr>
      </w:pPr>
      <w:r>
        <w:rPr>
          <w:b/>
          <w:color w:val="323E4F" w:themeColor="text2" w:themeShade="BF"/>
          <w:sz w:val="22"/>
          <w:szCs w:val="22"/>
        </w:rPr>
        <w:t xml:space="preserve">       b. </w:t>
      </w:r>
      <w:proofErr w:type="spellStart"/>
      <w:r>
        <w:rPr>
          <w:sz w:val="22"/>
          <w:szCs w:val="22"/>
        </w:rPr>
        <w:t>lista.push</w:t>
      </w:r>
      <w:proofErr w:type="spellEnd"/>
      <w:r>
        <w:rPr>
          <w:sz w:val="22"/>
          <w:szCs w:val="22"/>
        </w:rPr>
        <w:t>(</w:t>
      </w:r>
      <w:proofErr w:type="spellStart"/>
      <w:r>
        <w:rPr>
          <w:sz w:val="22"/>
          <w:szCs w:val="22"/>
        </w:rPr>
        <w:t>auxiliar.removeLast</w:t>
      </w:r>
      <w:proofErr w:type="spellEnd"/>
      <w:r>
        <w:rPr>
          <w:sz w:val="22"/>
          <w:szCs w:val="22"/>
        </w:rPr>
        <w:t>())</w:t>
      </w:r>
    </w:p>
    <w:p w14:paraId="684988C2" w14:textId="77777777" w:rsidR="00734D53" w:rsidRDefault="00734D53" w:rsidP="007D368A">
      <w:pPr>
        <w:ind w:firstLine="360"/>
        <w:jc w:val="both"/>
        <w:rPr>
          <w:b/>
          <w:color w:val="323E4F" w:themeColor="text2" w:themeShade="BF"/>
          <w:sz w:val="22"/>
          <w:szCs w:val="22"/>
        </w:rPr>
      </w:pPr>
    </w:p>
    <w:p w14:paraId="242D922E" w14:textId="17B058A7" w:rsidR="00734D53" w:rsidRPr="00922D7D" w:rsidRDefault="00734D53" w:rsidP="007D368A">
      <w:pPr>
        <w:ind w:firstLine="360"/>
        <w:jc w:val="both"/>
        <w:rPr>
          <w:sz w:val="22"/>
          <w:szCs w:val="22"/>
        </w:rPr>
      </w:pPr>
      <w:r>
        <w:rPr>
          <w:b/>
          <w:color w:val="323E4F" w:themeColor="text2" w:themeShade="BF"/>
          <w:sz w:val="22"/>
          <w:szCs w:val="22"/>
        </w:rPr>
        <w:t>4.5.1)</w:t>
      </w:r>
      <w:r w:rsidR="00B059D2">
        <w:rPr>
          <w:b/>
          <w:color w:val="323E4F" w:themeColor="text2" w:themeShade="BF"/>
          <w:sz w:val="22"/>
          <w:szCs w:val="22"/>
        </w:rPr>
        <w:t xml:space="preserve"> 12. </w:t>
      </w:r>
      <w:r w:rsidR="00922D7D">
        <w:rPr>
          <w:sz w:val="22"/>
          <w:szCs w:val="22"/>
        </w:rPr>
        <w:t xml:space="preserve">auxiliar1.size() &gt; 0      </w:t>
      </w:r>
      <w:r w:rsidR="00922D7D">
        <w:rPr>
          <w:b/>
          <w:color w:val="323E4F" w:themeColor="text2" w:themeShade="BF"/>
          <w:sz w:val="22"/>
          <w:szCs w:val="22"/>
        </w:rPr>
        <w:t>1</w:t>
      </w:r>
      <w:r w:rsidR="00922D7D">
        <w:rPr>
          <w:b/>
          <w:color w:val="323E4F" w:themeColor="text2" w:themeShade="BF"/>
          <w:sz w:val="22"/>
          <w:szCs w:val="22"/>
        </w:rPr>
        <w:t>6</w:t>
      </w:r>
      <w:r w:rsidR="00922D7D">
        <w:rPr>
          <w:b/>
          <w:color w:val="323E4F" w:themeColor="text2" w:themeShade="BF"/>
          <w:sz w:val="22"/>
          <w:szCs w:val="22"/>
        </w:rPr>
        <w:t>.</w:t>
      </w:r>
      <w:r w:rsidR="00922D7D">
        <w:rPr>
          <w:b/>
          <w:color w:val="323E4F" w:themeColor="text2" w:themeShade="BF"/>
          <w:sz w:val="22"/>
          <w:szCs w:val="22"/>
        </w:rPr>
        <w:t xml:space="preserve"> </w:t>
      </w:r>
      <w:r w:rsidR="00922D7D">
        <w:rPr>
          <w:sz w:val="22"/>
          <w:szCs w:val="22"/>
        </w:rPr>
        <w:t>auxiliar2.size &gt; 0</w:t>
      </w:r>
    </w:p>
    <w:p w14:paraId="6D766F55" w14:textId="6F82AE7E" w:rsidR="00734D53" w:rsidRPr="00922D7D" w:rsidRDefault="00734D53" w:rsidP="007D368A">
      <w:pPr>
        <w:ind w:firstLine="360"/>
        <w:jc w:val="both"/>
        <w:rPr>
          <w:sz w:val="22"/>
          <w:szCs w:val="22"/>
        </w:rPr>
      </w:pPr>
      <w:r>
        <w:rPr>
          <w:b/>
          <w:color w:val="323E4F" w:themeColor="text2" w:themeShade="BF"/>
          <w:sz w:val="22"/>
          <w:szCs w:val="22"/>
        </w:rPr>
        <w:t>4.5.2)</w:t>
      </w:r>
      <w:r w:rsidR="00B059D2">
        <w:rPr>
          <w:b/>
          <w:color w:val="323E4F" w:themeColor="text2" w:themeShade="BF"/>
          <w:sz w:val="22"/>
          <w:szCs w:val="22"/>
        </w:rPr>
        <w:t xml:space="preserve"> </w:t>
      </w:r>
      <w:proofErr w:type="spellStart"/>
      <w:r w:rsidR="00922D7D">
        <w:rPr>
          <w:sz w:val="22"/>
          <w:szCs w:val="22"/>
        </w:rPr>
        <w:t>personas.offer</w:t>
      </w:r>
      <w:proofErr w:type="spellEnd"/>
      <w:r w:rsidR="00922D7D">
        <w:rPr>
          <w:sz w:val="22"/>
          <w:szCs w:val="22"/>
        </w:rPr>
        <w:t>(edad)</w:t>
      </w:r>
    </w:p>
    <w:p w14:paraId="2C8BF6F0" w14:textId="77777777" w:rsidR="00B26303" w:rsidRDefault="00B26303" w:rsidP="007D368A">
      <w:pPr>
        <w:ind w:firstLine="360"/>
        <w:jc w:val="both"/>
        <w:rPr>
          <w:b/>
          <w:color w:val="323E4F" w:themeColor="text2" w:themeShade="BF"/>
          <w:sz w:val="22"/>
          <w:szCs w:val="22"/>
        </w:rPr>
      </w:pPr>
    </w:p>
    <w:p w14:paraId="73445A94" w14:textId="18F05CA5" w:rsidR="007D368A" w:rsidRDefault="007D368A" w:rsidP="007D368A">
      <w:pPr>
        <w:ind w:firstLine="360"/>
        <w:jc w:val="both"/>
        <w:rPr>
          <w:b/>
          <w:bCs/>
          <w:sz w:val="23"/>
          <w:szCs w:val="23"/>
        </w:rPr>
      </w:pPr>
      <w:r>
        <w:rPr>
          <w:b/>
          <w:color w:val="323E4F" w:themeColor="text2" w:themeShade="BF"/>
          <w:sz w:val="22"/>
          <w:szCs w:val="22"/>
        </w:rPr>
        <w:t>4.6</w:t>
      </w:r>
      <w:r w:rsidR="00734D53">
        <w:rPr>
          <w:b/>
          <w:color w:val="323E4F" w:themeColor="text2" w:themeShade="BF"/>
          <w:sz w:val="22"/>
          <w:szCs w:val="22"/>
        </w:rPr>
        <w:t>)</w:t>
      </w:r>
      <w:r>
        <w:rPr>
          <w:b/>
          <w:color w:val="323E4F" w:themeColor="text2" w:themeShade="BF"/>
          <w:sz w:val="22"/>
          <w:szCs w:val="22"/>
        </w:rPr>
        <w:t xml:space="preserve"> </w:t>
      </w:r>
      <w:r w:rsidR="009F2426" w:rsidRPr="00734D53">
        <w:rPr>
          <w:b/>
          <w:bCs/>
          <w:color w:val="323E4F" w:themeColor="text2" w:themeShade="BF"/>
          <w:sz w:val="23"/>
          <w:szCs w:val="23"/>
        </w:rPr>
        <w:t>c</w:t>
      </w:r>
      <w:r w:rsidR="00734D53" w:rsidRPr="00734D53">
        <w:rPr>
          <w:b/>
          <w:bCs/>
          <w:color w:val="323E4F" w:themeColor="text2" w:themeShade="BF"/>
          <w:sz w:val="23"/>
          <w:szCs w:val="23"/>
        </w:rPr>
        <w:t>.</w:t>
      </w:r>
      <w:r w:rsidR="009F2426" w:rsidRPr="00734D53">
        <w:rPr>
          <w:b/>
          <w:bCs/>
          <w:color w:val="323E4F" w:themeColor="text2" w:themeShade="BF"/>
          <w:sz w:val="23"/>
          <w:szCs w:val="23"/>
        </w:rPr>
        <w:t xml:space="preserve"> </w:t>
      </w:r>
      <w:r w:rsidR="009F2426" w:rsidRPr="00734D53">
        <w:rPr>
          <w:bCs/>
          <w:sz w:val="23"/>
          <w:szCs w:val="23"/>
        </w:rPr>
        <w:t>O(n</w:t>
      </w:r>
      <w:r w:rsidR="009F2426" w:rsidRPr="00734D53">
        <w:rPr>
          <w:bCs/>
          <w:sz w:val="23"/>
          <w:szCs w:val="23"/>
          <w:vertAlign w:val="superscript"/>
        </w:rPr>
        <w:t>2</w:t>
      </w:r>
      <w:r w:rsidR="009F2426" w:rsidRPr="00734D53">
        <w:rPr>
          <w:bCs/>
          <w:sz w:val="23"/>
          <w:szCs w:val="23"/>
        </w:rPr>
        <w:t>)</w:t>
      </w:r>
    </w:p>
    <w:p w14:paraId="12B3D855" w14:textId="77777777" w:rsidR="00B26303" w:rsidRDefault="00B26303" w:rsidP="007D368A">
      <w:pPr>
        <w:ind w:firstLine="360"/>
        <w:jc w:val="both"/>
        <w:rPr>
          <w:b/>
          <w:bCs/>
          <w:sz w:val="23"/>
          <w:szCs w:val="23"/>
        </w:rPr>
      </w:pPr>
    </w:p>
    <w:p w14:paraId="0B113941" w14:textId="0AF8A6AD" w:rsidR="009F2426" w:rsidRDefault="009F2426" w:rsidP="009F2426">
      <w:pPr>
        <w:ind w:firstLine="360"/>
        <w:jc w:val="both"/>
        <w:rPr>
          <w:b/>
          <w:bCs/>
          <w:sz w:val="23"/>
          <w:szCs w:val="23"/>
        </w:rPr>
      </w:pPr>
      <w:r>
        <w:rPr>
          <w:b/>
          <w:color w:val="323E4F" w:themeColor="text2" w:themeShade="BF"/>
          <w:sz w:val="22"/>
          <w:szCs w:val="22"/>
        </w:rPr>
        <w:t>4.7</w:t>
      </w:r>
      <w:r w:rsidR="00734D53">
        <w:rPr>
          <w:b/>
          <w:color w:val="323E4F" w:themeColor="text2" w:themeShade="BF"/>
          <w:sz w:val="22"/>
          <w:szCs w:val="22"/>
        </w:rPr>
        <w:t>)</w:t>
      </w:r>
      <w:r>
        <w:rPr>
          <w:b/>
          <w:color w:val="323E4F" w:themeColor="text2" w:themeShade="BF"/>
          <w:sz w:val="22"/>
          <w:szCs w:val="22"/>
        </w:rPr>
        <w:t xml:space="preserve"> </w:t>
      </w:r>
      <w:r w:rsidR="00922D7D">
        <w:rPr>
          <w:b/>
          <w:bCs/>
          <w:color w:val="323E4F" w:themeColor="text2" w:themeShade="BF"/>
          <w:sz w:val="23"/>
          <w:szCs w:val="23"/>
        </w:rPr>
        <w:t>a</w:t>
      </w:r>
      <w:r w:rsidR="00734D53" w:rsidRPr="00734D53">
        <w:rPr>
          <w:b/>
          <w:bCs/>
          <w:color w:val="323E4F" w:themeColor="text2" w:themeShade="BF"/>
          <w:sz w:val="23"/>
          <w:szCs w:val="23"/>
        </w:rPr>
        <w:t>.</w:t>
      </w:r>
      <w:r w:rsidRPr="00734D53">
        <w:rPr>
          <w:b/>
          <w:bCs/>
          <w:color w:val="323E4F" w:themeColor="text2" w:themeShade="BF"/>
          <w:sz w:val="23"/>
          <w:szCs w:val="23"/>
        </w:rPr>
        <w:t xml:space="preserve"> </w:t>
      </w:r>
      <w:r w:rsidRPr="00734D53">
        <w:rPr>
          <w:bCs/>
          <w:sz w:val="23"/>
          <w:szCs w:val="23"/>
        </w:rPr>
        <w:t>O(n</w:t>
      </w:r>
      <w:r w:rsidRPr="00734D53">
        <w:rPr>
          <w:bCs/>
          <w:sz w:val="23"/>
          <w:szCs w:val="23"/>
          <w:vertAlign w:val="superscript"/>
        </w:rPr>
        <w:t>3</w:t>
      </w:r>
      <w:r w:rsidRPr="00734D53">
        <w:rPr>
          <w:bCs/>
          <w:sz w:val="23"/>
          <w:szCs w:val="23"/>
        </w:rPr>
        <w:t>)</w:t>
      </w:r>
    </w:p>
    <w:p w14:paraId="570C6395" w14:textId="77777777" w:rsidR="00B26303" w:rsidRDefault="00B26303" w:rsidP="009F2426">
      <w:pPr>
        <w:ind w:firstLine="360"/>
        <w:jc w:val="both"/>
        <w:rPr>
          <w:b/>
          <w:bCs/>
          <w:sz w:val="23"/>
          <w:szCs w:val="23"/>
        </w:rPr>
      </w:pPr>
    </w:p>
    <w:p w14:paraId="3D7A1B32" w14:textId="7F385392" w:rsidR="009F2426" w:rsidRPr="00734D53" w:rsidRDefault="0002194E" w:rsidP="007D368A">
      <w:pPr>
        <w:ind w:firstLine="360"/>
        <w:jc w:val="both"/>
        <w:rPr>
          <w:bCs/>
          <w:sz w:val="23"/>
          <w:szCs w:val="23"/>
        </w:rPr>
      </w:pPr>
      <w:r>
        <w:rPr>
          <w:b/>
          <w:color w:val="323E4F" w:themeColor="text2" w:themeShade="BF"/>
          <w:sz w:val="22"/>
          <w:szCs w:val="22"/>
        </w:rPr>
        <w:t>4.8</w:t>
      </w:r>
      <w:r w:rsidRPr="00734D53">
        <w:rPr>
          <w:b/>
          <w:color w:val="323E4F" w:themeColor="text2" w:themeShade="BF"/>
          <w:sz w:val="22"/>
          <w:szCs w:val="22"/>
        </w:rPr>
        <w:t>)</w:t>
      </w:r>
      <w:r w:rsidRPr="00734D53">
        <w:rPr>
          <w:b/>
          <w:bCs/>
          <w:color w:val="323E4F" w:themeColor="text2" w:themeShade="BF"/>
          <w:sz w:val="23"/>
          <w:szCs w:val="23"/>
        </w:rPr>
        <w:t xml:space="preserve"> c</w:t>
      </w:r>
      <w:r w:rsidR="00734D53" w:rsidRPr="00734D53">
        <w:rPr>
          <w:b/>
          <w:bCs/>
          <w:color w:val="323E4F" w:themeColor="text2" w:themeShade="BF"/>
          <w:sz w:val="23"/>
          <w:szCs w:val="23"/>
        </w:rPr>
        <w:t>.</w:t>
      </w:r>
      <w:r w:rsidRPr="00734D53">
        <w:rPr>
          <w:b/>
          <w:bCs/>
          <w:color w:val="323E4F" w:themeColor="text2" w:themeShade="BF"/>
          <w:sz w:val="23"/>
          <w:szCs w:val="23"/>
        </w:rPr>
        <w:t xml:space="preserve"> </w:t>
      </w:r>
      <w:r w:rsidRPr="00734D53">
        <w:rPr>
          <w:bCs/>
          <w:sz w:val="23"/>
          <w:szCs w:val="23"/>
        </w:rPr>
        <w:t>O(n)</w:t>
      </w:r>
    </w:p>
    <w:p w14:paraId="6CFE4A35" w14:textId="7271D1BB" w:rsidR="0002194E" w:rsidRDefault="0002194E" w:rsidP="007D368A">
      <w:pPr>
        <w:ind w:firstLine="360"/>
        <w:jc w:val="both"/>
        <w:rPr>
          <w:b/>
          <w:color w:val="323E4F" w:themeColor="text2" w:themeShade="BF"/>
          <w:sz w:val="22"/>
          <w:szCs w:val="22"/>
        </w:rPr>
      </w:pPr>
    </w:p>
    <w:p w14:paraId="1387E427" w14:textId="0B237334" w:rsidR="0002194E" w:rsidRDefault="0002194E" w:rsidP="007D368A">
      <w:pPr>
        <w:ind w:firstLine="360"/>
        <w:jc w:val="both"/>
        <w:rPr>
          <w:i/>
          <w:iCs/>
          <w:sz w:val="23"/>
          <w:szCs w:val="23"/>
        </w:rPr>
      </w:pPr>
      <w:r w:rsidRPr="00734D53">
        <w:rPr>
          <w:b/>
          <w:bCs/>
          <w:color w:val="323E4F" w:themeColor="text2" w:themeShade="BF"/>
          <w:sz w:val="23"/>
          <w:szCs w:val="23"/>
        </w:rPr>
        <w:t>4.9.1)</w:t>
      </w:r>
      <w:r w:rsidR="00F32628" w:rsidRPr="00734D53">
        <w:rPr>
          <w:b/>
          <w:bCs/>
          <w:color w:val="323E4F" w:themeColor="text2" w:themeShade="BF"/>
          <w:sz w:val="23"/>
          <w:szCs w:val="23"/>
        </w:rPr>
        <w:t xml:space="preserve"> </w:t>
      </w:r>
      <w:r w:rsidRPr="00734D53">
        <w:rPr>
          <w:b/>
          <w:bCs/>
          <w:color w:val="323E4F" w:themeColor="text2" w:themeShade="BF"/>
          <w:sz w:val="23"/>
          <w:szCs w:val="23"/>
        </w:rPr>
        <w:t>a</w:t>
      </w:r>
      <w:r w:rsidR="00734D53" w:rsidRPr="00734D53">
        <w:rPr>
          <w:b/>
          <w:bCs/>
          <w:color w:val="323E4F" w:themeColor="text2" w:themeShade="BF"/>
          <w:sz w:val="23"/>
          <w:szCs w:val="23"/>
        </w:rPr>
        <w:t>.</w:t>
      </w:r>
      <w:r w:rsidRPr="00734D53">
        <w:rPr>
          <w:b/>
          <w:bCs/>
          <w:color w:val="323E4F" w:themeColor="text2" w:themeShade="BF"/>
          <w:sz w:val="23"/>
          <w:szCs w:val="23"/>
        </w:rPr>
        <w:t xml:space="preserve"> </w:t>
      </w:r>
      <w:r>
        <w:rPr>
          <w:i/>
          <w:iCs/>
          <w:sz w:val="23"/>
          <w:szCs w:val="23"/>
        </w:rPr>
        <w:t>O(k)</w:t>
      </w:r>
    </w:p>
    <w:p w14:paraId="72863F97" w14:textId="33EE9978" w:rsidR="00F32628" w:rsidRDefault="00F32628" w:rsidP="007D368A">
      <w:pPr>
        <w:ind w:firstLine="360"/>
        <w:jc w:val="both"/>
        <w:rPr>
          <w:b/>
          <w:color w:val="323E4F" w:themeColor="text2" w:themeShade="BF"/>
          <w:sz w:val="22"/>
          <w:szCs w:val="22"/>
        </w:rPr>
      </w:pPr>
      <w:r w:rsidRPr="00734D53">
        <w:rPr>
          <w:b/>
          <w:bCs/>
          <w:color w:val="323E4F" w:themeColor="text2" w:themeShade="BF"/>
          <w:sz w:val="23"/>
          <w:szCs w:val="23"/>
        </w:rPr>
        <w:t>4.9.2) c</w:t>
      </w:r>
      <w:r w:rsidR="00734D53" w:rsidRPr="00734D53">
        <w:rPr>
          <w:b/>
          <w:bCs/>
          <w:color w:val="323E4F" w:themeColor="text2" w:themeShade="BF"/>
          <w:sz w:val="23"/>
          <w:szCs w:val="23"/>
        </w:rPr>
        <w:t>.</w:t>
      </w:r>
      <w:r w:rsidRPr="00F32628">
        <w:rPr>
          <w:bCs/>
          <w:sz w:val="23"/>
          <w:szCs w:val="23"/>
        </w:rPr>
        <w:t>12</w:t>
      </w:r>
    </w:p>
    <w:p w14:paraId="45BAB445" w14:textId="1A7F756D" w:rsidR="00F32628" w:rsidRDefault="00F32628" w:rsidP="007D368A">
      <w:pPr>
        <w:ind w:firstLine="360"/>
        <w:jc w:val="both"/>
        <w:rPr>
          <w:sz w:val="23"/>
          <w:szCs w:val="23"/>
        </w:rPr>
      </w:pPr>
      <w:r w:rsidRPr="00734D53">
        <w:rPr>
          <w:b/>
          <w:bCs/>
          <w:color w:val="323E4F" w:themeColor="text2" w:themeShade="BF"/>
          <w:sz w:val="23"/>
          <w:szCs w:val="23"/>
        </w:rPr>
        <w:t>4.9.3) c</w:t>
      </w:r>
      <w:r w:rsidR="00734D53" w:rsidRPr="00734D53">
        <w:rPr>
          <w:b/>
          <w:bCs/>
          <w:color w:val="323E4F" w:themeColor="text2" w:themeShade="BF"/>
          <w:sz w:val="23"/>
          <w:szCs w:val="23"/>
        </w:rPr>
        <w:t>.</w:t>
      </w:r>
      <w:r w:rsidRPr="00734D53">
        <w:rPr>
          <w:b/>
          <w:bCs/>
          <w:color w:val="323E4F" w:themeColor="text2" w:themeShade="BF"/>
          <w:sz w:val="23"/>
          <w:szCs w:val="23"/>
        </w:rPr>
        <w:t xml:space="preserve"> </w:t>
      </w:r>
      <w:r>
        <w:rPr>
          <w:sz w:val="23"/>
          <w:szCs w:val="23"/>
        </w:rPr>
        <w:t>O(1)</w:t>
      </w:r>
    </w:p>
    <w:p w14:paraId="210486E7" w14:textId="45B81EDD" w:rsidR="00734D53" w:rsidRDefault="00734D53" w:rsidP="007D368A">
      <w:pPr>
        <w:ind w:firstLine="360"/>
        <w:jc w:val="both"/>
        <w:rPr>
          <w:sz w:val="23"/>
          <w:szCs w:val="23"/>
        </w:rPr>
      </w:pPr>
    </w:p>
    <w:p w14:paraId="4384E10C" w14:textId="387D8F03" w:rsidR="00734D53" w:rsidRPr="00E74173" w:rsidRDefault="00734D53" w:rsidP="00734D53">
      <w:pPr>
        <w:ind w:firstLine="360"/>
        <w:jc w:val="both"/>
        <w:rPr>
          <w:sz w:val="22"/>
          <w:szCs w:val="22"/>
        </w:rPr>
      </w:pPr>
      <w:r>
        <w:rPr>
          <w:b/>
          <w:color w:val="323E4F" w:themeColor="text2" w:themeShade="BF"/>
          <w:sz w:val="22"/>
          <w:szCs w:val="22"/>
        </w:rPr>
        <w:t>4.</w:t>
      </w:r>
      <w:r>
        <w:rPr>
          <w:b/>
          <w:color w:val="323E4F" w:themeColor="text2" w:themeShade="BF"/>
          <w:sz w:val="22"/>
          <w:szCs w:val="22"/>
        </w:rPr>
        <w:t>10.1)</w:t>
      </w:r>
      <w:r w:rsidR="00E74173">
        <w:rPr>
          <w:b/>
          <w:color w:val="323E4F" w:themeColor="text2" w:themeShade="BF"/>
          <w:sz w:val="22"/>
          <w:szCs w:val="22"/>
        </w:rPr>
        <w:t xml:space="preserve"> d. </w:t>
      </w:r>
      <w:r w:rsidR="00E74173">
        <w:rPr>
          <w:sz w:val="22"/>
          <w:szCs w:val="22"/>
        </w:rPr>
        <w:t>O(n)</w:t>
      </w:r>
    </w:p>
    <w:p w14:paraId="2EA867AD" w14:textId="6DF37FEF" w:rsidR="00734D53" w:rsidRPr="00E74173" w:rsidRDefault="00734D53" w:rsidP="00734D53">
      <w:pPr>
        <w:ind w:firstLine="360"/>
        <w:jc w:val="both"/>
        <w:rPr>
          <w:sz w:val="22"/>
          <w:szCs w:val="22"/>
        </w:rPr>
      </w:pPr>
      <w:r>
        <w:rPr>
          <w:b/>
          <w:color w:val="323E4F" w:themeColor="text2" w:themeShade="BF"/>
          <w:sz w:val="22"/>
          <w:szCs w:val="22"/>
        </w:rPr>
        <w:t>4.10.2)</w:t>
      </w:r>
      <w:r w:rsidR="00E74173">
        <w:rPr>
          <w:b/>
          <w:color w:val="323E4F" w:themeColor="text2" w:themeShade="BF"/>
          <w:sz w:val="22"/>
          <w:szCs w:val="22"/>
        </w:rPr>
        <w:t xml:space="preserve"> b. </w:t>
      </w:r>
      <w:r w:rsidR="00E74173">
        <w:rPr>
          <w:sz w:val="22"/>
          <w:szCs w:val="22"/>
        </w:rPr>
        <w:t>8</w:t>
      </w:r>
    </w:p>
    <w:p w14:paraId="18B53267" w14:textId="7F4AF463" w:rsidR="00734D53" w:rsidRPr="00E74173" w:rsidRDefault="00734D53" w:rsidP="00734D53">
      <w:pPr>
        <w:ind w:firstLine="360"/>
        <w:jc w:val="both"/>
        <w:rPr>
          <w:sz w:val="22"/>
          <w:szCs w:val="22"/>
        </w:rPr>
      </w:pPr>
      <w:r>
        <w:rPr>
          <w:b/>
          <w:color w:val="323E4F" w:themeColor="text2" w:themeShade="BF"/>
          <w:sz w:val="22"/>
          <w:szCs w:val="22"/>
        </w:rPr>
        <w:t>4.10.3)</w:t>
      </w:r>
      <w:r w:rsidR="00E74173">
        <w:rPr>
          <w:b/>
          <w:color w:val="323E4F" w:themeColor="text2" w:themeShade="BF"/>
          <w:sz w:val="22"/>
          <w:szCs w:val="22"/>
        </w:rPr>
        <w:t xml:space="preserve"> b. </w:t>
      </w:r>
      <w:r w:rsidR="00E74173">
        <w:rPr>
          <w:sz w:val="22"/>
          <w:szCs w:val="22"/>
        </w:rPr>
        <w:t>O(n)</w:t>
      </w:r>
    </w:p>
    <w:p w14:paraId="0E6342A2" w14:textId="77777777" w:rsidR="00B26303" w:rsidRDefault="00B26303" w:rsidP="007D368A">
      <w:pPr>
        <w:ind w:firstLine="360"/>
        <w:jc w:val="both"/>
        <w:rPr>
          <w:b/>
          <w:color w:val="323E4F" w:themeColor="text2" w:themeShade="BF"/>
          <w:sz w:val="22"/>
          <w:szCs w:val="22"/>
        </w:rPr>
      </w:pPr>
    </w:p>
    <w:p w14:paraId="1F6FF8E7" w14:textId="1BA55129" w:rsidR="00F32628" w:rsidRDefault="00F32628" w:rsidP="007D368A">
      <w:pPr>
        <w:ind w:firstLine="360"/>
        <w:jc w:val="both"/>
        <w:rPr>
          <w:sz w:val="23"/>
          <w:szCs w:val="23"/>
        </w:rPr>
      </w:pPr>
      <w:r>
        <w:rPr>
          <w:b/>
          <w:color w:val="323E4F" w:themeColor="text2" w:themeShade="BF"/>
          <w:sz w:val="22"/>
          <w:szCs w:val="22"/>
        </w:rPr>
        <w:t>4.11.1</w:t>
      </w:r>
      <w:r w:rsidR="00734D53">
        <w:rPr>
          <w:b/>
          <w:color w:val="323E4F" w:themeColor="text2" w:themeShade="BF"/>
          <w:sz w:val="22"/>
          <w:szCs w:val="22"/>
        </w:rPr>
        <w:t>)</w:t>
      </w:r>
      <w:r>
        <w:rPr>
          <w:b/>
          <w:color w:val="323E4F" w:themeColor="text2" w:themeShade="BF"/>
          <w:sz w:val="22"/>
          <w:szCs w:val="22"/>
        </w:rPr>
        <w:t xml:space="preserve"> </w:t>
      </w:r>
      <w:r w:rsidRPr="00734D53">
        <w:rPr>
          <w:b/>
          <w:bCs/>
          <w:color w:val="323E4F" w:themeColor="text2" w:themeShade="BF"/>
          <w:sz w:val="23"/>
          <w:szCs w:val="23"/>
        </w:rPr>
        <w:t>b</w:t>
      </w:r>
      <w:r w:rsidR="00734D53" w:rsidRPr="00734D53">
        <w:rPr>
          <w:b/>
          <w:bCs/>
          <w:color w:val="323E4F" w:themeColor="text2" w:themeShade="BF"/>
          <w:sz w:val="23"/>
          <w:szCs w:val="23"/>
        </w:rPr>
        <w:t>.</w:t>
      </w:r>
      <w:r w:rsidRPr="00734D53">
        <w:rPr>
          <w:b/>
          <w:bCs/>
          <w:color w:val="323E4F" w:themeColor="text2" w:themeShade="BF"/>
          <w:sz w:val="23"/>
          <w:szCs w:val="23"/>
        </w:rPr>
        <w:t xml:space="preserve"> </w:t>
      </w:r>
      <w:r>
        <w:rPr>
          <w:i/>
          <w:iCs/>
          <w:sz w:val="23"/>
          <w:szCs w:val="23"/>
        </w:rPr>
        <w:t>O</w:t>
      </w:r>
      <w:r>
        <w:rPr>
          <w:sz w:val="23"/>
          <w:szCs w:val="23"/>
        </w:rPr>
        <w:t>(</w:t>
      </w:r>
      <w:proofErr w:type="spellStart"/>
      <w:r>
        <w:rPr>
          <w:sz w:val="23"/>
          <w:szCs w:val="23"/>
        </w:rPr>
        <w:t>max</w:t>
      </w:r>
      <w:proofErr w:type="spellEnd"/>
      <w:r>
        <w:rPr>
          <w:sz w:val="23"/>
          <w:szCs w:val="23"/>
        </w:rPr>
        <w:t>(</w:t>
      </w:r>
      <w:proofErr w:type="spellStart"/>
      <w:r>
        <w:rPr>
          <w:i/>
          <w:iCs/>
          <w:sz w:val="23"/>
          <w:szCs w:val="23"/>
        </w:rPr>
        <w:t>list</w:t>
      </w:r>
      <w:proofErr w:type="spellEnd"/>
      <w:r>
        <w:rPr>
          <w:sz w:val="23"/>
          <w:szCs w:val="23"/>
        </w:rPr>
        <w:t>)×</w:t>
      </w:r>
      <w:r>
        <w:rPr>
          <w:i/>
          <w:iCs/>
          <w:sz w:val="23"/>
          <w:szCs w:val="23"/>
        </w:rPr>
        <w:t>n</w:t>
      </w:r>
      <w:r>
        <w:rPr>
          <w:sz w:val="23"/>
          <w:szCs w:val="23"/>
        </w:rPr>
        <w:t>)</w:t>
      </w:r>
    </w:p>
    <w:p w14:paraId="381A48F3" w14:textId="70171207" w:rsidR="00F32628" w:rsidRDefault="00F32628" w:rsidP="007D368A">
      <w:pPr>
        <w:ind w:firstLine="360"/>
        <w:jc w:val="both"/>
        <w:rPr>
          <w:bCs/>
          <w:sz w:val="23"/>
          <w:szCs w:val="23"/>
        </w:rPr>
      </w:pPr>
      <w:r>
        <w:rPr>
          <w:b/>
          <w:color w:val="323E4F" w:themeColor="text2" w:themeShade="BF"/>
          <w:sz w:val="22"/>
          <w:szCs w:val="22"/>
        </w:rPr>
        <w:t xml:space="preserve">4.11.2) </w:t>
      </w:r>
      <w:r w:rsidRPr="00734D53">
        <w:rPr>
          <w:b/>
          <w:bCs/>
          <w:color w:val="323E4F" w:themeColor="text2" w:themeShade="BF"/>
          <w:sz w:val="23"/>
          <w:szCs w:val="23"/>
        </w:rPr>
        <w:t>b</w:t>
      </w:r>
      <w:r w:rsidR="00734D53" w:rsidRPr="00734D53">
        <w:rPr>
          <w:b/>
          <w:bCs/>
          <w:color w:val="323E4F" w:themeColor="text2" w:themeShade="BF"/>
          <w:sz w:val="23"/>
          <w:szCs w:val="23"/>
        </w:rPr>
        <w:t>.</w:t>
      </w:r>
      <w:r w:rsidRPr="00734D53">
        <w:rPr>
          <w:b/>
          <w:bCs/>
          <w:color w:val="323E4F" w:themeColor="text2" w:themeShade="BF"/>
          <w:sz w:val="23"/>
          <w:szCs w:val="23"/>
        </w:rPr>
        <w:t xml:space="preserve"> </w:t>
      </w:r>
      <w:r w:rsidRPr="00734D53">
        <w:rPr>
          <w:bCs/>
          <w:sz w:val="23"/>
          <w:szCs w:val="23"/>
        </w:rPr>
        <w:t>O(n)</w:t>
      </w:r>
    </w:p>
    <w:p w14:paraId="401B8909" w14:textId="7B64E6B9" w:rsidR="00734D53" w:rsidRDefault="00734D53" w:rsidP="007D368A">
      <w:pPr>
        <w:ind w:firstLine="360"/>
        <w:jc w:val="both"/>
        <w:rPr>
          <w:bCs/>
          <w:sz w:val="23"/>
          <w:szCs w:val="23"/>
        </w:rPr>
      </w:pPr>
    </w:p>
    <w:p w14:paraId="0A4B8316" w14:textId="38B40B71" w:rsidR="00734D53" w:rsidRDefault="00734D53" w:rsidP="00734D53">
      <w:pPr>
        <w:ind w:firstLine="360"/>
        <w:jc w:val="both"/>
        <w:rPr>
          <w:b/>
          <w:color w:val="323E4F" w:themeColor="text2" w:themeShade="BF"/>
          <w:sz w:val="22"/>
          <w:szCs w:val="22"/>
        </w:rPr>
      </w:pPr>
      <w:r>
        <w:rPr>
          <w:b/>
          <w:color w:val="323E4F" w:themeColor="text2" w:themeShade="BF"/>
          <w:sz w:val="22"/>
          <w:szCs w:val="22"/>
        </w:rPr>
        <w:t>4.1</w:t>
      </w:r>
      <w:r>
        <w:rPr>
          <w:b/>
          <w:color w:val="323E4F" w:themeColor="text2" w:themeShade="BF"/>
          <w:sz w:val="22"/>
          <w:szCs w:val="22"/>
        </w:rPr>
        <w:t>2</w:t>
      </w:r>
      <w:r>
        <w:rPr>
          <w:b/>
          <w:color w:val="323E4F" w:themeColor="text2" w:themeShade="BF"/>
          <w:sz w:val="22"/>
          <w:szCs w:val="22"/>
        </w:rPr>
        <w:t>.1)</w:t>
      </w:r>
      <w:r w:rsidR="00E74173">
        <w:rPr>
          <w:b/>
          <w:color w:val="323E4F" w:themeColor="text2" w:themeShade="BF"/>
          <w:sz w:val="22"/>
          <w:szCs w:val="22"/>
        </w:rPr>
        <w:t xml:space="preserve"> </w:t>
      </w:r>
      <w:r w:rsidR="00C81621" w:rsidRPr="00C81621">
        <w:rPr>
          <w:sz w:val="22"/>
          <w:szCs w:val="22"/>
        </w:rPr>
        <w:t>s1.size() &gt; 0</w:t>
      </w:r>
    </w:p>
    <w:p w14:paraId="0DF087B6" w14:textId="3BF914B6" w:rsidR="00734D53" w:rsidRPr="00F13562" w:rsidRDefault="00734D53" w:rsidP="00734D53">
      <w:pPr>
        <w:ind w:firstLine="360"/>
        <w:jc w:val="both"/>
        <w:rPr>
          <w:sz w:val="22"/>
          <w:szCs w:val="22"/>
        </w:rPr>
      </w:pPr>
      <w:r>
        <w:rPr>
          <w:b/>
          <w:color w:val="323E4F" w:themeColor="text2" w:themeShade="BF"/>
          <w:sz w:val="22"/>
          <w:szCs w:val="22"/>
        </w:rPr>
        <w:lastRenderedPageBreak/>
        <w:t>4.1</w:t>
      </w:r>
      <w:r>
        <w:rPr>
          <w:b/>
          <w:color w:val="323E4F" w:themeColor="text2" w:themeShade="BF"/>
          <w:sz w:val="22"/>
          <w:szCs w:val="22"/>
        </w:rPr>
        <w:t>2</w:t>
      </w:r>
      <w:r>
        <w:rPr>
          <w:b/>
          <w:color w:val="323E4F" w:themeColor="text2" w:themeShade="BF"/>
          <w:sz w:val="22"/>
          <w:szCs w:val="22"/>
        </w:rPr>
        <w:t>.2)</w:t>
      </w:r>
      <w:r w:rsidR="00063577">
        <w:rPr>
          <w:b/>
          <w:color w:val="323E4F" w:themeColor="text2" w:themeShade="BF"/>
          <w:sz w:val="22"/>
          <w:szCs w:val="22"/>
        </w:rPr>
        <w:t xml:space="preserve"> </w:t>
      </w:r>
      <w:r w:rsidR="00F13562">
        <w:rPr>
          <w:sz w:val="22"/>
          <w:szCs w:val="22"/>
        </w:rPr>
        <w:t>e</w:t>
      </w:r>
      <w:bookmarkStart w:id="0" w:name="_GoBack"/>
      <w:bookmarkEnd w:id="0"/>
    </w:p>
    <w:p w14:paraId="72180147" w14:textId="53D4DEE9" w:rsidR="00E74173" w:rsidRPr="008075D8" w:rsidRDefault="00734D53" w:rsidP="008075D8">
      <w:pPr>
        <w:ind w:firstLine="360"/>
        <w:jc w:val="both"/>
        <w:rPr>
          <w:sz w:val="22"/>
          <w:szCs w:val="22"/>
        </w:rPr>
      </w:pPr>
      <w:r>
        <w:rPr>
          <w:b/>
          <w:color w:val="323E4F" w:themeColor="text2" w:themeShade="BF"/>
          <w:sz w:val="22"/>
          <w:szCs w:val="22"/>
        </w:rPr>
        <w:t>4.1</w:t>
      </w:r>
      <w:r>
        <w:rPr>
          <w:b/>
          <w:color w:val="323E4F" w:themeColor="text2" w:themeShade="BF"/>
          <w:sz w:val="22"/>
          <w:szCs w:val="22"/>
        </w:rPr>
        <w:t>2</w:t>
      </w:r>
      <w:r>
        <w:rPr>
          <w:b/>
          <w:color w:val="323E4F" w:themeColor="text2" w:themeShade="BF"/>
          <w:sz w:val="22"/>
          <w:szCs w:val="22"/>
        </w:rPr>
        <w:t>.3)</w:t>
      </w:r>
      <w:r w:rsidR="00C81621">
        <w:rPr>
          <w:b/>
          <w:color w:val="323E4F" w:themeColor="text2" w:themeShade="BF"/>
          <w:sz w:val="22"/>
          <w:szCs w:val="22"/>
        </w:rPr>
        <w:t xml:space="preserve"> </w:t>
      </w:r>
      <w:r w:rsidR="00C81621">
        <w:rPr>
          <w:sz w:val="22"/>
          <w:szCs w:val="22"/>
        </w:rPr>
        <w:t>s2</w:t>
      </w:r>
    </w:p>
    <w:p w14:paraId="68F439D8" w14:textId="6903F4DA" w:rsidR="00734D53" w:rsidRPr="007D368A" w:rsidRDefault="00734D53" w:rsidP="007D368A">
      <w:pPr>
        <w:ind w:firstLine="360"/>
        <w:jc w:val="both"/>
        <w:rPr>
          <w:b/>
          <w:color w:val="323E4F" w:themeColor="text2" w:themeShade="BF"/>
          <w:sz w:val="22"/>
          <w:szCs w:val="22"/>
        </w:rPr>
      </w:pPr>
    </w:p>
    <w:p w14:paraId="2D06C562" w14:textId="4BC92863" w:rsidR="006F47C4" w:rsidRDefault="006F47C4" w:rsidP="003F4C22">
      <w:pPr>
        <w:ind w:left="360"/>
        <w:jc w:val="both"/>
        <w:rPr>
          <w:b/>
          <w:bCs/>
          <w:i/>
          <w:sz w:val="22"/>
          <w:szCs w:val="22"/>
        </w:rPr>
      </w:pPr>
    </w:p>
    <w:p w14:paraId="7F1F4BCE" w14:textId="77777777" w:rsidR="003F4C22" w:rsidRPr="003F4C22" w:rsidRDefault="003F4C22" w:rsidP="003F4C22">
      <w:pPr>
        <w:ind w:left="360"/>
        <w:jc w:val="both"/>
        <w:rPr>
          <w:b/>
          <w:bCs/>
          <w:i/>
          <w:sz w:val="22"/>
          <w:szCs w:val="22"/>
        </w:rPr>
      </w:pPr>
    </w:p>
    <w:p w14:paraId="0F70EA18" w14:textId="3838336C" w:rsidR="007B5F04" w:rsidRPr="007B5F04" w:rsidRDefault="007B5F04" w:rsidP="007B5F04">
      <w:pPr>
        <w:ind w:left="426"/>
        <w:jc w:val="both"/>
        <w:rPr>
          <w:i/>
          <w:sz w:val="22"/>
          <w:szCs w:val="22"/>
        </w:rPr>
      </w:pPr>
    </w:p>
    <w:sectPr w:rsidR="007B5F04" w:rsidRPr="007B5F04" w:rsidSect="00ED5AF9">
      <w:headerReference w:type="default" r:id="rId8"/>
      <w:footerReference w:type="default" r:id="rId9"/>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F88D7" w14:textId="77777777" w:rsidR="00F41A6E" w:rsidRDefault="00F41A6E" w:rsidP="004071A1">
      <w:r>
        <w:separator/>
      </w:r>
    </w:p>
  </w:endnote>
  <w:endnote w:type="continuationSeparator" w:id="0">
    <w:p w14:paraId="7F89BAC2" w14:textId="77777777" w:rsidR="00F41A6E" w:rsidRDefault="00F41A6E" w:rsidP="0040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Mono">
    <w:altName w:val="Courier New"/>
    <w:charset w:val="00"/>
    <w:family w:val="modern"/>
    <w:pitch w:val="default"/>
  </w:font>
  <w:font w:name="Droid Sans Fallback">
    <w:charset w:val="00"/>
    <w:family w:val="modern"/>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01817" w14:textId="77777777" w:rsidR="0096544F" w:rsidRPr="00E66804" w:rsidRDefault="0096544F" w:rsidP="006C0F93">
    <w:pPr>
      <w:ind w:left="-1276"/>
      <w:rPr>
        <w:rFonts w:cstheme="minorHAnsi"/>
        <w:b/>
        <w:sz w:val="20"/>
      </w:rPr>
    </w:pPr>
    <w:r>
      <w:rPr>
        <w:noProof/>
        <w:lang w:val="es-CO" w:eastAsia="es-CO"/>
      </w:rPr>
      <w:drawing>
        <wp:anchor distT="0" distB="0" distL="114300" distR="114300" simplePos="0" relativeHeight="251677696" behindDoc="0" locked="0" layoutInCell="1" allowOverlap="1" wp14:anchorId="6AA12085" wp14:editId="42697711">
          <wp:simplePos x="0" y="0"/>
          <wp:positionH relativeFrom="column">
            <wp:posOffset>5329555</wp:posOffset>
          </wp:positionH>
          <wp:positionV relativeFrom="paragraph">
            <wp:posOffset>101600</wp:posOffset>
          </wp:positionV>
          <wp:extent cx="1276350" cy="644525"/>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creditación.png"/>
                  <pic:cNvPicPr/>
                </pic:nvPicPr>
                <pic:blipFill>
                  <a:blip r:embed="rId1">
                    <a:extLst>
                      <a:ext uri="{28A0092B-C50C-407E-A947-70E740481C1C}">
                        <a14:useLocalDpi xmlns:a14="http://schemas.microsoft.com/office/drawing/2010/main" val="0"/>
                      </a:ext>
                    </a:extLst>
                  </a:blip>
                  <a:stretch>
                    <a:fillRect/>
                  </a:stretch>
                </pic:blipFill>
                <pic:spPr>
                  <a:xfrm>
                    <a:off x="0" y="0"/>
                    <a:ext cx="1276350" cy="644525"/>
                  </a:xfrm>
                  <a:prstGeom prst="rect">
                    <a:avLst/>
                  </a:prstGeom>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74624" behindDoc="0" locked="0" layoutInCell="1" allowOverlap="1" wp14:anchorId="6309A9EE" wp14:editId="04C8F8BD">
          <wp:simplePos x="0" y="0"/>
          <wp:positionH relativeFrom="column">
            <wp:posOffset>4210685</wp:posOffset>
          </wp:positionH>
          <wp:positionV relativeFrom="paragraph">
            <wp:posOffset>224790</wp:posOffset>
          </wp:positionV>
          <wp:extent cx="1149350" cy="474345"/>
          <wp:effectExtent l="0" t="0" r="0" b="1905"/>
          <wp:wrapSquare wrapText="bothSides"/>
          <wp:docPr id="18" name="Imagen 18"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9350" cy="47434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b/>
        <w:sz w:val="20"/>
      </w:rPr>
      <w:br/>
    </w:r>
    <w:r w:rsidRPr="008E684D">
      <w:rPr>
        <w:rFonts w:cstheme="minorHAnsi"/>
        <w:b/>
        <w:sz w:val="20"/>
      </w:rPr>
      <w:t>PhD. Mauricio Toro Bermúdez</w:t>
    </w:r>
    <w:r>
      <w:rPr>
        <w:rFonts w:cstheme="minorHAnsi"/>
        <w:b/>
        <w:sz w:val="20"/>
      </w:rPr>
      <w:t xml:space="preserve"> </w:t>
    </w:r>
    <w:r>
      <w:rPr>
        <w:rFonts w:cstheme="minorHAnsi"/>
        <w:b/>
        <w:sz w:val="20"/>
      </w:rPr>
      <w:br/>
    </w:r>
    <w:r>
      <w:rPr>
        <w:rFonts w:cstheme="minorHAnsi"/>
        <w:sz w:val="20"/>
      </w:rPr>
      <w:t>Docente | Escuela de Ingeniería | Informática y Sistemas</w:t>
    </w:r>
    <w:r w:rsidRPr="008E684D">
      <w:rPr>
        <w:rFonts w:cstheme="minorHAnsi"/>
        <w:sz w:val="20"/>
      </w:rPr>
      <w:br/>
    </w:r>
    <w:r>
      <w:rPr>
        <w:rFonts w:cstheme="minorHAnsi"/>
        <w:sz w:val="20"/>
      </w:rPr>
      <w:t xml:space="preserve">Correo: </w:t>
    </w:r>
    <w:hyperlink r:id="rId3" w:history="1">
      <w:r w:rsidRPr="002221AB">
        <w:rPr>
          <w:rStyle w:val="Hipervnculo"/>
          <w:rFonts w:cstheme="minorHAnsi"/>
          <w:color w:val="auto"/>
          <w:sz w:val="20"/>
          <w:u w:val="none"/>
        </w:rPr>
        <w:t>mtorobe@eafit.edu.co</w:t>
      </w:r>
    </w:hyperlink>
    <w:r w:rsidRPr="002221AB">
      <w:rPr>
        <w:rFonts w:cstheme="minorHAnsi"/>
        <w:sz w:val="20"/>
      </w:rPr>
      <w:t xml:space="preserve">  </w:t>
    </w:r>
    <w:r>
      <w:rPr>
        <w:rFonts w:cstheme="minorHAnsi"/>
        <w:sz w:val="20"/>
      </w:rPr>
      <w:t xml:space="preserve">| </w:t>
    </w:r>
    <w:r w:rsidRPr="008E684D">
      <w:rPr>
        <w:rFonts w:cstheme="minorHAnsi"/>
        <w:sz w:val="20"/>
      </w:rPr>
      <w:t xml:space="preserve">Oficina: </w:t>
    </w:r>
    <w:r>
      <w:rPr>
        <w:rFonts w:cstheme="minorHAnsi"/>
        <w:sz w:val="20"/>
      </w:rPr>
      <w:t xml:space="preserve">Bloque </w:t>
    </w:r>
    <w:r w:rsidRPr="008E684D">
      <w:rPr>
        <w:rFonts w:cstheme="minorHAnsi"/>
        <w:sz w:val="20"/>
      </w:rPr>
      <w:t xml:space="preserve">19 </w:t>
    </w:r>
    <w:r>
      <w:rPr>
        <w:rFonts w:cstheme="minorHAnsi"/>
        <w:sz w:val="20"/>
      </w:rPr>
      <w:t>–</w:t>
    </w:r>
    <w:r w:rsidRPr="008E684D">
      <w:rPr>
        <w:rFonts w:cstheme="minorHAnsi"/>
        <w:sz w:val="20"/>
      </w:rPr>
      <w:t xml:space="preserve"> 627</w:t>
    </w:r>
    <w:r>
      <w:rPr>
        <w:rFonts w:cstheme="minorHAnsi"/>
        <w:sz w:val="20"/>
      </w:rPr>
      <w:t xml:space="preserve">  </w:t>
    </w:r>
    <w:r>
      <w:rPr>
        <w:rFonts w:cstheme="minorHAnsi"/>
        <w:sz w:val="20"/>
      </w:rPr>
      <w:br/>
      <w:t>Tel: (+57) (</w:t>
    </w:r>
    <w:r w:rsidRPr="008E684D">
      <w:rPr>
        <w:rFonts w:cstheme="minorHAnsi"/>
        <w:sz w:val="20"/>
      </w:rPr>
      <w:t>4) 261 95 00</w:t>
    </w:r>
    <w:r w:rsidRPr="008E684D">
      <w:rPr>
        <w:rFonts w:cstheme="minorHAnsi"/>
        <w:sz w:val="20"/>
        <w:shd w:val="clear" w:color="auto" w:fill="FFFFFF"/>
      </w:rPr>
      <w:t xml:space="preserve"> </w:t>
    </w:r>
    <w:r w:rsidRPr="008E684D">
      <w:rPr>
        <w:rFonts w:cstheme="minorHAnsi"/>
        <w:sz w:val="20"/>
      </w:rPr>
      <w:t>Ext.</w:t>
    </w:r>
    <w:r>
      <w:rPr>
        <w:rFonts w:cstheme="minorHAnsi"/>
        <w:sz w:val="20"/>
      </w:rPr>
      <w:t xml:space="preserve"> 9473</w:t>
    </w:r>
  </w:p>
  <w:p w14:paraId="0EB8F271" w14:textId="77777777" w:rsidR="0096544F" w:rsidRDefault="0096544F">
    <w:pPr>
      <w:pStyle w:val="Piedepgina"/>
    </w:pPr>
    <w:r>
      <w:rPr>
        <w:noProof/>
        <w:lang w:eastAsia="es-CO"/>
      </w:rPr>
      <w:drawing>
        <wp:anchor distT="0" distB="0" distL="114300" distR="114300" simplePos="0" relativeHeight="251676672" behindDoc="0" locked="0" layoutInCell="1" allowOverlap="1" wp14:anchorId="2CFB2601" wp14:editId="39EDC8CF">
          <wp:simplePos x="0" y="0"/>
          <wp:positionH relativeFrom="column">
            <wp:posOffset>-1127760</wp:posOffset>
          </wp:positionH>
          <wp:positionV relativeFrom="paragraph">
            <wp:posOffset>201295</wp:posOffset>
          </wp:positionV>
          <wp:extent cx="7927975" cy="414020"/>
          <wp:effectExtent l="0" t="0" r="0" b="5080"/>
          <wp:wrapSquare wrapText="bothSides"/>
          <wp:docPr id="20" name="Imagen 20" descr="p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27975" cy="4140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A2624" w14:textId="77777777" w:rsidR="00F41A6E" w:rsidRDefault="00F41A6E" w:rsidP="004071A1">
      <w:r>
        <w:separator/>
      </w:r>
    </w:p>
  </w:footnote>
  <w:footnote w:type="continuationSeparator" w:id="0">
    <w:p w14:paraId="6EAD1526" w14:textId="77777777" w:rsidR="00F41A6E" w:rsidRDefault="00F41A6E" w:rsidP="0040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3445694"/>
      <w:docPartObj>
        <w:docPartGallery w:val="Page Numbers (Top of Page)"/>
        <w:docPartUnique/>
      </w:docPartObj>
    </w:sdtPr>
    <w:sdtEndPr>
      <w:rPr>
        <w:color w:val="002060"/>
        <w:sz w:val="20"/>
      </w:rPr>
    </w:sdtEndPr>
    <w:sdtContent>
      <w:p w14:paraId="7BD1E8F5" w14:textId="5B9D053E" w:rsidR="0096544F" w:rsidRPr="00CE77D7" w:rsidRDefault="0096544F">
        <w:pPr>
          <w:pStyle w:val="Encabezado"/>
          <w:jc w:val="right"/>
          <w:rPr>
            <w:color w:val="002060"/>
            <w:sz w:val="20"/>
          </w:rPr>
        </w:pPr>
        <w:r w:rsidRPr="00CE77D7">
          <w:rPr>
            <w:color w:val="002060"/>
            <w:sz w:val="20"/>
          </w:rPr>
          <w:fldChar w:fldCharType="begin"/>
        </w:r>
        <w:r w:rsidRPr="00CE77D7">
          <w:rPr>
            <w:color w:val="002060"/>
            <w:sz w:val="20"/>
          </w:rPr>
          <w:instrText>PAGE   \* MERGEFORMAT</w:instrText>
        </w:r>
        <w:r w:rsidRPr="00CE77D7">
          <w:rPr>
            <w:color w:val="002060"/>
            <w:sz w:val="20"/>
          </w:rPr>
          <w:fldChar w:fldCharType="separate"/>
        </w:r>
        <w:r w:rsidRPr="003F4C22">
          <w:rPr>
            <w:noProof/>
            <w:color w:val="002060"/>
            <w:sz w:val="20"/>
            <w:lang w:val="es-ES"/>
          </w:rPr>
          <w:t>1</w:t>
        </w:r>
        <w:r w:rsidRPr="00CE77D7">
          <w:rPr>
            <w:color w:val="002060"/>
            <w:sz w:val="20"/>
          </w:rPr>
          <w:fldChar w:fldCharType="end"/>
        </w:r>
      </w:p>
    </w:sdtContent>
  </w:sdt>
  <w:p w14:paraId="3EE2F8C3" w14:textId="4180ECAD" w:rsidR="0096544F" w:rsidRPr="003B3DCD" w:rsidRDefault="0096544F" w:rsidP="00F14D7F">
    <w:pPr>
      <w:pStyle w:val="Textoindependiente"/>
      <w:spacing w:before="3"/>
      <w:jc w:val="center"/>
      <w:rPr>
        <w:rFonts w:ascii="Arial" w:hAnsi="Arial" w:cs="Arial"/>
        <w:b/>
        <w:color w:val="002060"/>
        <w:sz w:val="20"/>
        <w:szCs w:val="32"/>
      </w:rPr>
    </w:pPr>
    <w:r>
      <w:rPr>
        <w:rFonts w:ascii="Arial" w:hAnsi="Arial" w:cs="Arial"/>
        <w:b/>
        <w:color w:val="002060"/>
        <w:sz w:val="20"/>
        <w:szCs w:val="32"/>
      </w:rPr>
      <w:t>ESTRUCTURA DE DATOS 1</w:t>
    </w:r>
    <w:r w:rsidRPr="003B3DCD">
      <w:rPr>
        <w:rFonts w:ascii="Arial" w:hAnsi="Arial" w:cs="Arial"/>
        <w:b/>
        <w:color w:val="002060"/>
        <w:sz w:val="20"/>
        <w:szCs w:val="32"/>
      </w:rPr>
      <w:br/>
      <w:t>Código ST024</w:t>
    </w:r>
    <w:r>
      <w:rPr>
        <w:rFonts w:ascii="Arial" w:hAnsi="Arial" w:cs="Arial"/>
        <w:b/>
        <w:color w:val="002060"/>
        <w:sz w:val="20"/>
        <w:szCs w:val="32"/>
      </w:rPr>
      <w:t>5</w:t>
    </w:r>
  </w:p>
  <w:p w14:paraId="246E3120" w14:textId="77777777" w:rsidR="0096544F" w:rsidRPr="00E3599E" w:rsidRDefault="0096544F" w:rsidP="00633044">
    <w:pPr>
      <w:pStyle w:val="Encabezado"/>
      <w:jc w:val="center"/>
      <w:rPr>
        <w:rFonts w:cstheme="minorHAns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rPr>
        <w:b/>
        <w:bCs/>
        <w:color w:val="00206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11B21DE8"/>
    <w:multiLevelType w:val="multilevel"/>
    <w:tmpl w:val="EF4E3A28"/>
    <w:lvl w:ilvl="0">
      <w:start w:val="1"/>
      <w:numFmt w:val="bullet"/>
      <w:lvlText w:val=""/>
      <w:lvlJc w:val="left"/>
      <w:pPr>
        <w:ind w:left="720" w:hanging="360"/>
      </w:pPr>
      <w:rPr>
        <w:rFonts w:ascii="Wingdings" w:hAnsi="Wingdings" w:cs="Wingdings" w:hint="default"/>
        <w:b/>
        <w:color w:val="00206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96D1882"/>
    <w:multiLevelType w:val="hybridMultilevel"/>
    <w:tmpl w:val="DCF2DFCE"/>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AFE0340"/>
    <w:multiLevelType w:val="multilevel"/>
    <w:tmpl w:val="D10A24E2"/>
    <w:lvl w:ilvl="0">
      <w:start w:val="1"/>
      <w:numFmt w:val="lowerLetter"/>
      <w:lvlText w:val="%1)"/>
      <w:lvlJc w:val="left"/>
      <w:pPr>
        <w:ind w:left="720" w:hanging="360"/>
      </w:pPr>
      <w:rPr>
        <w:rFonts w:eastAsia="Calibri"/>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3F76CA"/>
    <w:multiLevelType w:val="multilevel"/>
    <w:tmpl w:val="CF8CB6C2"/>
    <w:lvl w:ilvl="0">
      <w:start w:val="1"/>
      <w:numFmt w:val="decimal"/>
      <w:lvlText w:val="%1."/>
      <w:lvlJc w:val="left"/>
      <w:pPr>
        <w:ind w:left="720" w:hanging="360"/>
      </w:pPr>
    </w:lvl>
    <w:lvl w:ilvl="1">
      <w:start w:val="3"/>
      <w:numFmt w:val="decimal"/>
      <w:lvlText w:val="%1.%2"/>
      <w:lvlJc w:val="left"/>
      <w:pPr>
        <w:ind w:left="765" w:hanging="405"/>
      </w:pPr>
      <w:rPr>
        <w:b/>
        <w:color w:val="002060"/>
      </w:rPr>
    </w:lvl>
    <w:lvl w:ilvl="2">
      <w:start w:val="1"/>
      <w:numFmt w:val="decimal"/>
      <w:lvlText w:val="%1.%2.%3"/>
      <w:lvlJc w:val="left"/>
      <w:pPr>
        <w:ind w:left="1080" w:hanging="720"/>
      </w:pPr>
      <w:rPr>
        <w:b/>
        <w:color w:val="002060"/>
      </w:rPr>
    </w:lvl>
    <w:lvl w:ilvl="3">
      <w:start w:val="1"/>
      <w:numFmt w:val="decimal"/>
      <w:lvlText w:val="%1.%2.%3.%4"/>
      <w:lvlJc w:val="left"/>
      <w:pPr>
        <w:ind w:left="1440" w:hanging="1080"/>
      </w:pPr>
      <w:rPr>
        <w:b/>
        <w:color w:val="002060"/>
      </w:rPr>
    </w:lvl>
    <w:lvl w:ilvl="4">
      <w:start w:val="1"/>
      <w:numFmt w:val="decimal"/>
      <w:lvlText w:val="%1.%2.%3.%4.%5"/>
      <w:lvlJc w:val="left"/>
      <w:pPr>
        <w:ind w:left="1440" w:hanging="1080"/>
      </w:pPr>
      <w:rPr>
        <w:b/>
        <w:color w:val="002060"/>
      </w:rPr>
    </w:lvl>
    <w:lvl w:ilvl="5">
      <w:start w:val="1"/>
      <w:numFmt w:val="decimal"/>
      <w:lvlText w:val="%1.%2.%3.%4.%5.%6"/>
      <w:lvlJc w:val="left"/>
      <w:pPr>
        <w:ind w:left="1800" w:hanging="1440"/>
      </w:pPr>
      <w:rPr>
        <w:b/>
        <w:color w:val="002060"/>
      </w:rPr>
    </w:lvl>
    <w:lvl w:ilvl="6">
      <w:start w:val="1"/>
      <w:numFmt w:val="decimal"/>
      <w:lvlText w:val="%1.%2.%3.%4.%5.%6.%7"/>
      <w:lvlJc w:val="left"/>
      <w:pPr>
        <w:ind w:left="1800" w:hanging="1440"/>
      </w:pPr>
      <w:rPr>
        <w:b/>
        <w:color w:val="002060"/>
      </w:rPr>
    </w:lvl>
    <w:lvl w:ilvl="7">
      <w:start w:val="1"/>
      <w:numFmt w:val="decimal"/>
      <w:lvlText w:val="%1.%2.%3.%4.%5.%6.%7.%8"/>
      <w:lvlJc w:val="left"/>
      <w:pPr>
        <w:ind w:left="2160" w:hanging="1800"/>
      </w:pPr>
      <w:rPr>
        <w:b/>
        <w:color w:val="002060"/>
      </w:rPr>
    </w:lvl>
    <w:lvl w:ilvl="8">
      <w:start w:val="1"/>
      <w:numFmt w:val="decimal"/>
      <w:lvlText w:val="%1.%2.%3.%4.%5.%6.%7.%8.%9"/>
      <w:lvlJc w:val="left"/>
      <w:pPr>
        <w:ind w:left="2160" w:hanging="1800"/>
      </w:pPr>
      <w:rPr>
        <w:b/>
        <w:color w:val="002060"/>
      </w:rPr>
    </w:lvl>
  </w:abstractNum>
  <w:abstractNum w:abstractNumId="7" w15:restartNumberingAfterBreak="0">
    <w:nsid w:val="31251205"/>
    <w:multiLevelType w:val="hybridMultilevel"/>
    <w:tmpl w:val="D4DEE95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7776F2"/>
    <w:multiLevelType w:val="multilevel"/>
    <w:tmpl w:val="CF1E5036"/>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b/>
        <w:i/>
        <w:color w:val="002060"/>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9" w15:restartNumberingAfterBreak="0">
    <w:nsid w:val="435A26B4"/>
    <w:multiLevelType w:val="hybridMultilevel"/>
    <w:tmpl w:val="FE50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241FD"/>
    <w:multiLevelType w:val="multilevel"/>
    <w:tmpl w:val="B4BE88CA"/>
    <w:lvl w:ilvl="0">
      <w:start w:val="1"/>
      <w:numFmt w:val="lowerLetter"/>
      <w:lvlText w:val="%1)"/>
      <w:lvlJc w:val="left"/>
      <w:pPr>
        <w:ind w:left="720" w:hanging="360"/>
      </w:pPr>
      <w:rPr>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18B7947"/>
    <w:multiLevelType w:val="hybridMultilevel"/>
    <w:tmpl w:val="A1AE00C4"/>
    <w:lvl w:ilvl="0" w:tplc="AB242B4E">
      <w:start w:val="1"/>
      <w:numFmt w:val="bullet"/>
      <w:lvlText w:val=""/>
      <w:lvlJc w:val="left"/>
      <w:pPr>
        <w:ind w:left="720" w:hanging="360"/>
      </w:pPr>
      <w:rPr>
        <w:rFonts w:ascii="Wingdings" w:hAnsi="Wingdings" w:hint="default"/>
        <w:color w:val="34878F"/>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1AC70F5"/>
    <w:multiLevelType w:val="multilevel"/>
    <w:tmpl w:val="DC30989C"/>
    <w:lvl w:ilvl="0">
      <w:start w:val="1"/>
      <w:numFmt w:val="lowerLetter"/>
      <w:lvlText w:val="%1."/>
      <w:lvlJc w:val="left"/>
      <w:pPr>
        <w:ind w:left="720" w:hanging="360"/>
      </w:pPr>
      <w:rPr>
        <w:b/>
        <w:color w:val="002060"/>
      </w:rPr>
    </w:lvl>
    <w:lvl w:ilvl="1">
      <w:start w:val="1"/>
      <w:numFmt w:val="decimal"/>
      <w:lvlText w:val="%1.%2"/>
      <w:lvlJc w:val="left"/>
      <w:pPr>
        <w:ind w:left="780" w:hanging="420"/>
      </w:pPr>
      <w:rPr>
        <w:b/>
        <w:color w:val="002060"/>
      </w:rPr>
    </w:lvl>
    <w:lvl w:ilvl="2">
      <w:start w:val="1"/>
      <w:numFmt w:val="decimal"/>
      <w:lvlText w:val="%1.%2.%3"/>
      <w:lvlJc w:val="left"/>
      <w:pPr>
        <w:ind w:left="1080" w:hanging="720"/>
      </w:pPr>
      <w:rPr>
        <w:color w:val="002060"/>
      </w:rPr>
    </w:lvl>
    <w:lvl w:ilvl="3">
      <w:start w:val="1"/>
      <w:numFmt w:val="decimal"/>
      <w:lvlText w:val="%1.%2.%3.%4"/>
      <w:lvlJc w:val="left"/>
      <w:pPr>
        <w:ind w:left="1440" w:hanging="1080"/>
      </w:pPr>
      <w:rPr>
        <w:color w:val="002060"/>
      </w:rPr>
    </w:lvl>
    <w:lvl w:ilvl="4">
      <w:start w:val="1"/>
      <w:numFmt w:val="decimal"/>
      <w:lvlText w:val="%1.%2.%3.%4.%5"/>
      <w:lvlJc w:val="left"/>
      <w:pPr>
        <w:ind w:left="1440" w:hanging="1080"/>
      </w:pPr>
      <w:rPr>
        <w:color w:val="002060"/>
      </w:rPr>
    </w:lvl>
    <w:lvl w:ilvl="5">
      <w:start w:val="1"/>
      <w:numFmt w:val="decimal"/>
      <w:lvlText w:val="%1.%2.%3.%4.%5.%6"/>
      <w:lvlJc w:val="left"/>
      <w:pPr>
        <w:ind w:left="1800" w:hanging="1440"/>
      </w:pPr>
      <w:rPr>
        <w:color w:val="002060"/>
      </w:rPr>
    </w:lvl>
    <w:lvl w:ilvl="6">
      <w:start w:val="1"/>
      <w:numFmt w:val="decimal"/>
      <w:lvlText w:val="%1.%2.%3.%4.%5.%6.%7"/>
      <w:lvlJc w:val="left"/>
      <w:pPr>
        <w:ind w:left="1800" w:hanging="1440"/>
      </w:pPr>
      <w:rPr>
        <w:color w:val="002060"/>
      </w:rPr>
    </w:lvl>
    <w:lvl w:ilvl="7">
      <w:start w:val="1"/>
      <w:numFmt w:val="decimal"/>
      <w:lvlText w:val="%1.%2.%3.%4.%5.%6.%7.%8"/>
      <w:lvlJc w:val="left"/>
      <w:pPr>
        <w:ind w:left="2160" w:hanging="1800"/>
      </w:pPr>
      <w:rPr>
        <w:color w:val="002060"/>
      </w:rPr>
    </w:lvl>
    <w:lvl w:ilvl="8">
      <w:start w:val="1"/>
      <w:numFmt w:val="decimal"/>
      <w:lvlText w:val="%1.%2.%3.%4.%5.%6.%7.%8.%9"/>
      <w:lvlJc w:val="left"/>
      <w:pPr>
        <w:ind w:left="2160" w:hanging="1800"/>
      </w:pPr>
      <w:rPr>
        <w:color w:val="002060"/>
      </w:rPr>
    </w:lvl>
  </w:abstractNum>
  <w:abstractNum w:abstractNumId="13" w15:restartNumberingAfterBreak="0">
    <w:nsid w:val="5466265D"/>
    <w:multiLevelType w:val="hybridMultilevel"/>
    <w:tmpl w:val="24CAA63C"/>
    <w:lvl w:ilvl="0" w:tplc="3D38F9C2">
      <w:start w:val="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8BD1DCF"/>
    <w:multiLevelType w:val="hybridMultilevel"/>
    <w:tmpl w:val="5818285C"/>
    <w:lvl w:ilvl="0" w:tplc="BA4C8566">
      <w:start w:val="1"/>
      <w:numFmt w:val="decimal"/>
      <w:lvlText w:val="%1."/>
      <w:lvlJc w:val="left"/>
      <w:pPr>
        <w:ind w:left="360" w:hanging="360"/>
      </w:pPr>
      <w:rPr>
        <w:rFonts w:ascii="Arial" w:hAnsi="Arial" w:cs="Arial" w:hint="default"/>
        <w:b/>
        <w:color w:val="002060"/>
        <w:sz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60295142"/>
    <w:multiLevelType w:val="multilevel"/>
    <w:tmpl w:val="2E54A5B0"/>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3736E5B"/>
    <w:multiLevelType w:val="hybridMultilevel"/>
    <w:tmpl w:val="DE9E083A"/>
    <w:lvl w:ilvl="0" w:tplc="CD8AA2B0">
      <w:start w:val="2"/>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63E519D5"/>
    <w:multiLevelType w:val="hybridMultilevel"/>
    <w:tmpl w:val="ECCABFEA"/>
    <w:lvl w:ilvl="0" w:tplc="88CEBF8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6D078B3"/>
    <w:multiLevelType w:val="hybridMultilevel"/>
    <w:tmpl w:val="EE3E5F84"/>
    <w:lvl w:ilvl="0" w:tplc="48B6D056">
      <w:start w:val="1"/>
      <w:numFmt w:val="decimal"/>
      <w:lvlText w:val="%1."/>
      <w:lvlJc w:val="left"/>
      <w:pPr>
        <w:ind w:left="720" w:hanging="360"/>
      </w:pPr>
      <w:rPr>
        <w:rFonts w:ascii="Arial" w:hAnsi="Arial" w:cs="Arial" w:hint="default"/>
        <w:color w:val="00000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C7A547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EB910EE"/>
    <w:multiLevelType w:val="hybridMultilevel"/>
    <w:tmpl w:val="32C2BD68"/>
    <w:lvl w:ilvl="0" w:tplc="A6B60E48">
      <w:start w:val="4"/>
      <w:numFmt w:val="decimal"/>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F8D0EBB"/>
    <w:multiLevelType w:val="hybridMultilevel"/>
    <w:tmpl w:val="28E42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EB3B4C"/>
    <w:multiLevelType w:val="multilevel"/>
    <w:tmpl w:val="2598AE9C"/>
    <w:lvl w:ilvl="0">
      <w:start w:val="1"/>
      <w:numFmt w:val="lowerLetter"/>
      <w:lvlText w:val="%1)"/>
      <w:lvlJc w:val="left"/>
      <w:pPr>
        <w:ind w:left="720" w:hanging="360"/>
      </w:pPr>
      <w:rPr>
        <w:rFonts w:ascii="Arial" w:hAnsi="Arial"/>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1"/>
  </w:num>
  <w:num w:numId="3">
    <w:abstractNumId w:val="18"/>
  </w:num>
  <w:num w:numId="4">
    <w:abstractNumId w:val="14"/>
  </w:num>
  <w:num w:numId="5">
    <w:abstractNumId w:val="9"/>
  </w:num>
  <w:num w:numId="6">
    <w:abstractNumId w:val="6"/>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3"/>
  </w:num>
  <w:num w:numId="12">
    <w:abstractNumId w:val="5"/>
  </w:num>
  <w:num w:numId="13">
    <w:abstractNumId w:val="17"/>
  </w:num>
  <w:num w:numId="14">
    <w:abstractNumId w:val="0"/>
  </w:num>
  <w:num w:numId="15">
    <w:abstractNumId w:val="1"/>
  </w:num>
  <w:num w:numId="16">
    <w:abstractNumId w:val="2"/>
  </w:num>
  <w:num w:numId="17">
    <w:abstractNumId w:val="16"/>
  </w:num>
  <w:num w:numId="18">
    <w:abstractNumId w:val="19"/>
  </w:num>
  <w:num w:numId="19">
    <w:abstractNumId w:val="8"/>
  </w:num>
  <w:num w:numId="20">
    <w:abstractNumId w:val="20"/>
  </w:num>
  <w:num w:numId="21">
    <w:abstractNumId w:val="15"/>
  </w:num>
  <w:num w:numId="22">
    <w:abstractNumId w:val="7"/>
  </w:num>
  <w:num w:numId="23">
    <w:abstractNumId w:val="21"/>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1A1"/>
    <w:rsid w:val="00002CAD"/>
    <w:rsid w:val="0000305C"/>
    <w:rsid w:val="00012173"/>
    <w:rsid w:val="000129E7"/>
    <w:rsid w:val="00012FA6"/>
    <w:rsid w:val="00016614"/>
    <w:rsid w:val="00016E46"/>
    <w:rsid w:val="0002194E"/>
    <w:rsid w:val="000231F8"/>
    <w:rsid w:val="000263D2"/>
    <w:rsid w:val="0003207D"/>
    <w:rsid w:val="000321F5"/>
    <w:rsid w:val="00035772"/>
    <w:rsid w:val="00036181"/>
    <w:rsid w:val="000368FB"/>
    <w:rsid w:val="00043D10"/>
    <w:rsid w:val="00050AAD"/>
    <w:rsid w:val="00056844"/>
    <w:rsid w:val="00063577"/>
    <w:rsid w:val="00066590"/>
    <w:rsid w:val="00073248"/>
    <w:rsid w:val="000748A1"/>
    <w:rsid w:val="00084201"/>
    <w:rsid w:val="00090365"/>
    <w:rsid w:val="0009269C"/>
    <w:rsid w:val="0009287D"/>
    <w:rsid w:val="00095240"/>
    <w:rsid w:val="00095572"/>
    <w:rsid w:val="00095ACB"/>
    <w:rsid w:val="000A2729"/>
    <w:rsid w:val="000A7015"/>
    <w:rsid w:val="000A78A6"/>
    <w:rsid w:val="000A7FBA"/>
    <w:rsid w:val="000B109F"/>
    <w:rsid w:val="000B1B5B"/>
    <w:rsid w:val="000B22D7"/>
    <w:rsid w:val="000B3286"/>
    <w:rsid w:val="000B3658"/>
    <w:rsid w:val="000B3939"/>
    <w:rsid w:val="000B4D9F"/>
    <w:rsid w:val="000B4E16"/>
    <w:rsid w:val="000B6441"/>
    <w:rsid w:val="000B6DEA"/>
    <w:rsid w:val="000B7EB6"/>
    <w:rsid w:val="000C0E5B"/>
    <w:rsid w:val="000C5108"/>
    <w:rsid w:val="000D0186"/>
    <w:rsid w:val="000D1BD1"/>
    <w:rsid w:val="000D22F1"/>
    <w:rsid w:val="000D29A8"/>
    <w:rsid w:val="000D42E0"/>
    <w:rsid w:val="000D4716"/>
    <w:rsid w:val="000E6402"/>
    <w:rsid w:val="000E6B08"/>
    <w:rsid w:val="000F1BED"/>
    <w:rsid w:val="000F301C"/>
    <w:rsid w:val="001023A8"/>
    <w:rsid w:val="001035CF"/>
    <w:rsid w:val="0010673F"/>
    <w:rsid w:val="0011221A"/>
    <w:rsid w:val="00112D4B"/>
    <w:rsid w:val="001167C8"/>
    <w:rsid w:val="00121D2B"/>
    <w:rsid w:val="00123A40"/>
    <w:rsid w:val="00125A36"/>
    <w:rsid w:val="001276A8"/>
    <w:rsid w:val="00130603"/>
    <w:rsid w:val="001321F7"/>
    <w:rsid w:val="001326E9"/>
    <w:rsid w:val="00136B5D"/>
    <w:rsid w:val="00142687"/>
    <w:rsid w:val="00144E01"/>
    <w:rsid w:val="0014752A"/>
    <w:rsid w:val="00154A2D"/>
    <w:rsid w:val="0016693B"/>
    <w:rsid w:val="00167309"/>
    <w:rsid w:val="00167401"/>
    <w:rsid w:val="001679A7"/>
    <w:rsid w:val="00170347"/>
    <w:rsid w:val="0017229C"/>
    <w:rsid w:val="00176DE2"/>
    <w:rsid w:val="00184F26"/>
    <w:rsid w:val="0018505B"/>
    <w:rsid w:val="0018691A"/>
    <w:rsid w:val="00187430"/>
    <w:rsid w:val="00191D14"/>
    <w:rsid w:val="00193B73"/>
    <w:rsid w:val="00195BA1"/>
    <w:rsid w:val="001A43D4"/>
    <w:rsid w:val="001A5EAF"/>
    <w:rsid w:val="001B3B66"/>
    <w:rsid w:val="001C389A"/>
    <w:rsid w:val="001C4DCB"/>
    <w:rsid w:val="001D1DC4"/>
    <w:rsid w:val="001D3FF4"/>
    <w:rsid w:val="001E27ED"/>
    <w:rsid w:val="001E50A8"/>
    <w:rsid w:val="001E63CA"/>
    <w:rsid w:val="001E6E90"/>
    <w:rsid w:val="001F1315"/>
    <w:rsid w:val="001F167A"/>
    <w:rsid w:val="001F1698"/>
    <w:rsid w:val="001F2ACE"/>
    <w:rsid w:val="001F30E5"/>
    <w:rsid w:val="001F3FAF"/>
    <w:rsid w:val="001F4117"/>
    <w:rsid w:val="00204102"/>
    <w:rsid w:val="00204642"/>
    <w:rsid w:val="00207438"/>
    <w:rsid w:val="002123CE"/>
    <w:rsid w:val="00212F4B"/>
    <w:rsid w:val="002161E2"/>
    <w:rsid w:val="002221AB"/>
    <w:rsid w:val="0022558C"/>
    <w:rsid w:val="00234806"/>
    <w:rsid w:val="002353F8"/>
    <w:rsid w:val="00242ACD"/>
    <w:rsid w:val="00246C8D"/>
    <w:rsid w:val="00251377"/>
    <w:rsid w:val="0025165C"/>
    <w:rsid w:val="002530AE"/>
    <w:rsid w:val="002569E3"/>
    <w:rsid w:val="002649A9"/>
    <w:rsid w:val="00265CE1"/>
    <w:rsid w:val="0027710A"/>
    <w:rsid w:val="00282F2A"/>
    <w:rsid w:val="002907D1"/>
    <w:rsid w:val="00295341"/>
    <w:rsid w:val="00295BD1"/>
    <w:rsid w:val="002A0A74"/>
    <w:rsid w:val="002A2EE4"/>
    <w:rsid w:val="002A56F7"/>
    <w:rsid w:val="002A7E4F"/>
    <w:rsid w:val="002B732E"/>
    <w:rsid w:val="002C1284"/>
    <w:rsid w:val="002C26AF"/>
    <w:rsid w:val="002C2D90"/>
    <w:rsid w:val="002C6C1A"/>
    <w:rsid w:val="002D19C5"/>
    <w:rsid w:val="002E0115"/>
    <w:rsid w:val="002E1D87"/>
    <w:rsid w:val="002E24CF"/>
    <w:rsid w:val="002E285C"/>
    <w:rsid w:val="002E4233"/>
    <w:rsid w:val="002E5A9D"/>
    <w:rsid w:val="002E760E"/>
    <w:rsid w:val="002E7E8A"/>
    <w:rsid w:val="002F346A"/>
    <w:rsid w:val="002F3582"/>
    <w:rsid w:val="002F5F3C"/>
    <w:rsid w:val="002F7F0B"/>
    <w:rsid w:val="00303C3A"/>
    <w:rsid w:val="00305E5C"/>
    <w:rsid w:val="0030614C"/>
    <w:rsid w:val="00307C64"/>
    <w:rsid w:val="00314928"/>
    <w:rsid w:val="0031691B"/>
    <w:rsid w:val="00320614"/>
    <w:rsid w:val="00320D64"/>
    <w:rsid w:val="00320EFF"/>
    <w:rsid w:val="0032170C"/>
    <w:rsid w:val="00322721"/>
    <w:rsid w:val="003238DF"/>
    <w:rsid w:val="0033043A"/>
    <w:rsid w:val="00330BBD"/>
    <w:rsid w:val="00330E28"/>
    <w:rsid w:val="00332311"/>
    <w:rsid w:val="00332488"/>
    <w:rsid w:val="003339D5"/>
    <w:rsid w:val="0033411A"/>
    <w:rsid w:val="003374D4"/>
    <w:rsid w:val="00343816"/>
    <w:rsid w:val="00343E30"/>
    <w:rsid w:val="00343EB5"/>
    <w:rsid w:val="00344B4B"/>
    <w:rsid w:val="00350DCD"/>
    <w:rsid w:val="003513BC"/>
    <w:rsid w:val="00351806"/>
    <w:rsid w:val="00360A56"/>
    <w:rsid w:val="0036130E"/>
    <w:rsid w:val="00364ED4"/>
    <w:rsid w:val="00365FEE"/>
    <w:rsid w:val="00374C55"/>
    <w:rsid w:val="00376304"/>
    <w:rsid w:val="00380305"/>
    <w:rsid w:val="00383644"/>
    <w:rsid w:val="0038441E"/>
    <w:rsid w:val="00384566"/>
    <w:rsid w:val="00385B8C"/>
    <w:rsid w:val="00391DE5"/>
    <w:rsid w:val="00397016"/>
    <w:rsid w:val="00397C77"/>
    <w:rsid w:val="003A2C61"/>
    <w:rsid w:val="003A323E"/>
    <w:rsid w:val="003A5844"/>
    <w:rsid w:val="003B334C"/>
    <w:rsid w:val="003B3DCD"/>
    <w:rsid w:val="003B4B25"/>
    <w:rsid w:val="003B59D6"/>
    <w:rsid w:val="003C0075"/>
    <w:rsid w:val="003C483A"/>
    <w:rsid w:val="003D0774"/>
    <w:rsid w:val="003D105B"/>
    <w:rsid w:val="003D1090"/>
    <w:rsid w:val="003D18C4"/>
    <w:rsid w:val="003D2BA8"/>
    <w:rsid w:val="003D6563"/>
    <w:rsid w:val="003D79A2"/>
    <w:rsid w:val="003E3A3D"/>
    <w:rsid w:val="003E3CA4"/>
    <w:rsid w:val="003F1432"/>
    <w:rsid w:val="003F3F50"/>
    <w:rsid w:val="003F4C22"/>
    <w:rsid w:val="003F5BB7"/>
    <w:rsid w:val="003F7296"/>
    <w:rsid w:val="004016A3"/>
    <w:rsid w:val="00403CCA"/>
    <w:rsid w:val="0040607B"/>
    <w:rsid w:val="004071A1"/>
    <w:rsid w:val="004109F1"/>
    <w:rsid w:val="004110B8"/>
    <w:rsid w:val="004136E8"/>
    <w:rsid w:val="004146CE"/>
    <w:rsid w:val="0041517A"/>
    <w:rsid w:val="004205C4"/>
    <w:rsid w:val="00423B44"/>
    <w:rsid w:val="00425131"/>
    <w:rsid w:val="004258DA"/>
    <w:rsid w:val="0043227F"/>
    <w:rsid w:val="004345B7"/>
    <w:rsid w:val="004357C5"/>
    <w:rsid w:val="0043597C"/>
    <w:rsid w:val="00435A63"/>
    <w:rsid w:val="00436009"/>
    <w:rsid w:val="004433E9"/>
    <w:rsid w:val="0044637A"/>
    <w:rsid w:val="00447D62"/>
    <w:rsid w:val="00450260"/>
    <w:rsid w:val="00451D6F"/>
    <w:rsid w:val="00456DA8"/>
    <w:rsid w:val="004673F8"/>
    <w:rsid w:val="00470EAE"/>
    <w:rsid w:val="004716CC"/>
    <w:rsid w:val="00471709"/>
    <w:rsid w:val="0047419E"/>
    <w:rsid w:val="00475131"/>
    <w:rsid w:val="004773F4"/>
    <w:rsid w:val="00480014"/>
    <w:rsid w:val="00480D69"/>
    <w:rsid w:val="0048207B"/>
    <w:rsid w:val="00482FA9"/>
    <w:rsid w:val="00483F58"/>
    <w:rsid w:val="0048511F"/>
    <w:rsid w:val="00490F51"/>
    <w:rsid w:val="00497AAC"/>
    <w:rsid w:val="004A157E"/>
    <w:rsid w:val="004A15B0"/>
    <w:rsid w:val="004B2A1D"/>
    <w:rsid w:val="004B3399"/>
    <w:rsid w:val="004B4AA1"/>
    <w:rsid w:val="004B51E4"/>
    <w:rsid w:val="004B5747"/>
    <w:rsid w:val="004B59C5"/>
    <w:rsid w:val="004B6274"/>
    <w:rsid w:val="004C3D24"/>
    <w:rsid w:val="004D2EDD"/>
    <w:rsid w:val="004D32D0"/>
    <w:rsid w:val="004D5DF9"/>
    <w:rsid w:val="004D61F4"/>
    <w:rsid w:val="004D7B28"/>
    <w:rsid w:val="004D7F03"/>
    <w:rsid w:val="004E5B67"/>
    <w:rsid w:val="004E679F"/>
    <w:rsid w:val="004F1148"/>
    <w:rsid w:val="004F53C1"/>
    <w:rsid w:val="004F75C3"/>
    <w:rsid w:val="0050122D"/>
    <w:rsid w:val="00504095"/>
    <w:rsid w:val="00504487"/>
    <w:rsid w:val="00505571"/>
    <w:rsid w:val="00505FA1"/>
    <w:rsid w:val="0050615D"/>
    <w:rsid w:val="00506416"/>
    <w:rsid w:val="00512975"/>
    <w:rsid w:val="00514E1F"/>
    <w:rsid w:val="0051586E"/>
    <w:rsid w:val="005158BF"/>
    <w:rsid w:val="005159E4"/>
    <w:rsid w:val="005168A7"/>
    <w:rsid w:val="00517C42"/>
    <w:rsid w:val="005204D6"/>
    <w:rsid w:val="00520AC1"/>
    <w:rsid w:val="00520D3A"/>
    <w:rsid w:val="00522356"/>
    <w:rsid w:val="00524890"/>
    <w:rsid w:val="00526EFA"/>
    <w:rsid w:val="00526F36"/>
    <w:rsid w:val="0053366B"/>
    <w:rsid w:val="00537332"/>
    <w:rsid w:val="00540265"/>
    <w:rsid w:val="0054151E"/>
    <w:rsid w:val="00544827"/>
    <w:rsid w:val="00544B54"/>
    <w:rsid w:val="0054528A"/>
    <w:rsid w:val="00546957"/>
    <w:rsid w:val="00546BBE"/>
    <w:rsid w:val="005516E0"/>
    <w:rsid w:val="005555A6"/>
    <w:rsid w:val="00555ECF"/>
    <w:rsid w:val="005654CA"/>
    <w:rsid w:val="005705B1"/>
    <w:rsid w:val="00573763"/>
    <w:rsid w:val="00574D39"/>
    <w:rsid w:val="00575801"/>
    <w:rsid w:val="00580FCD"/>
    <w:rsid w:val="00581B8A"/>
    <w:rsid w:val="005830EA"/>
    <w:rsid w:val="00583D13"/>
    <w:rsid w:val="00584EEF"/>
    <w:rsid w:val="00586A8F"/>
    <w:rsid w:val="00587036"/>
    <w:rsid w:val="00590C0C"/>
    <w:rsid w:val="00591123"/>
    <w:rsid w:val="0059207E"/>
    <w:rsid w:val="005928D9"/>
    <w:rsid w:val="0059357E"/>
    <w:rsid w:val="0059424C"/>
    <w:rsid w:val="00594DEC"/>
    <w:rsid w:val="005A11B7"/>
    <w:rsid w:val="005A3041"/>
    <w:rsid w:val="005A54F6"/>
    <w:rsid w:val="005A64E5"/>
    <w:rsid w:val="005C0FFF"/>
    <w:rsid w:val="005C193F"/>
    <w:rsid w:val="005C2DFA"/>
    <w:rsid w:val="005C6A33"/>
    <w:rsid w:val="005C7D8E"/>
    <w:rsid w:val="005D094B"/>
    <w:rsid w:val="005D5605"/>
    <w:rsid w:val="005D5BFD"/>
    <w:rsid w:val="005D62E5"/>
    <w:rsid w:val="005E512C"/>
    <w:rsid w:val="005E64BB"/>
    <w:rsid w:val="005E76FE"/>
    <w:rsid w:val="005E7CD8"/>
    <w:rsid w:val="005F173F"/>
    <w:rsid w:val="005F7ADD"/>
    <w:rsid w:val="00601B31"/>
    <w:rsid w:val="00603E65"/>
    <w:rsid w:val="00604ACA"/>
    <w:rsid w:val="00604F4E"/>
    <w:rsid w:val="006102DA"/>
    <w:rsid w:val="0061724C"/>
    <w:rsid w:val="006205E1"/>
    <w:rsid w:val="00623467"/>
    <w:rsid w:val="00623A74"/>
    <w:rsid w:val="00631D9B"/>
    <w:rsid w:val="00633044"/>
    <w:rsid w:val="006364BD"/>
    <w:rsid w:val="006409EF"/>
    <w:rsid w:val="00642469"/>
    <w:rsid w:val="006457A1"/>
    <w:rsid w:val="00662C3C"/>
    <w:rsid w:val="0066350C"/>
    <w:rsid w:val="006644D3"/>
    <w:rsid w:val="006651CF"/>
    <w:rsid w:val="006652DB"/>
    <w:rsid w:val="0066552D"/>
    <w:rsid w:val="00665BF9"/>
    <w:rsid w:val="0066711C"/>
    <w:rsid w:val="00670176"/>
    <w:rsid w:val="00670EEB"/>
    <w:rsid w:val="00672673"/>
    <w:rsid w:val="006727AD"/>
    <w:rsid w:val="00674CFE"/>
    <w:rsid w:val="00675FBA"/>
    <w:rsid w:val="00677644"/>
    <w:rsid w:val="00677D70"/>
    <w:rsid w:val="006829BD"/>
    <w:rsid w:val="0068532E"/>
    <w:rsid w:val="00685D9F"/>
    <w:rsid w:val="006959D1"/>
    <w:rsid w:val="006A18C4"/>
    <w:rsid w:val="006A37F2"/>
    <w:rsid w:val="006A4C2C"/>
    <w:rsid w:val="006A62EB"/>
    <w:rsid w:val="006B13CF"/>
    <w:rsid w:val="006B1E82"/>
    <w:rsid w:val="006B3A99"/>
    <w:rsid w:val="006B3B5F"/>
    <w:rsid w:val="006B3B98"/>
    <w:rsid w:val="006B4651"/>
    <w:rsid w:val="006B7D0B"/>
    <w:rsid w:val="006C0F93"/>
    <w:rsid w:val="006C10BA"/>
    <w:rsid w:val="006C1B26"/>
    <w:rsid w:val="006C32FB"/>
    <w:rsid w:val="006C351C"/>
    <w:rsid w:val="006C41B4"/>
    <w:rsid w:val="006C4857"/>
    <w:rsid w:val="006C4A1D"/>
    <w:rsid w:val="006C4E02"/>
    <w:rsid w:val="006D120F"/>
    <w:rsid w:val="006D22A1"/>
    <w:rsid w:val="006D266E"/>
    <w:rsid w:val="006D425E"/>
    <w:rsid w:val="006D4A6F"/>
    <w:rsid w:val="006D52D9"/>
    <w:rsid w:val="006E0FAA"/>
    <w:rsid w:val="006E2398"/>
    <w:rsid w:val="006E55F8"/>
    <w:rsid w:val="006E7D6A"/>
    <w:rsid w:val="006F308A"/>
    <w:rsid w:val="006F4331"/>
    <w:rsid w:val="006F47C4"/>
    <w:rsid w:val="006F6BE8"/>
    <w:rsid w:val="006F70C8"/>
    <w:rsid w:val="006F7903"/>
    <w:rsid w:val="007041CC"/>
    <w:rsid w:val="00705AAE"/>
    <w:rsid w:val="00705E22"/>
    <w:rsid w:val="007107B3"/>
    <w:rsid w:val="00710DAD"/>
    <w:rsid w:val="00712893"/>
    <w:rsid w:val="00713A5B"/>
    <w:rsid w:val="00715750"/>
    <w:rsid w:val="00717622"/>
    <w:rsid w:val="00723092"/>
    <w:rsid w:val="007329A4"/>
    <w:rsid w:val="00733BA4"/>
    <w:rsid w:val="00734721"/>
    <w:rsid w:val="00734D53"/>
    <w:rsid w:val="00736877"/>
    <w:rsid w:val="00736919"/>
    <w:rsid w:val="00746DDD"/>
    <w:rsid w:val="00751891"/>
    <w:rsid w:val="00752AAD"/>
    <w:rsid w:val="0076050A"/>
    <w:rsid w:val="00764322"/>
    <w:rsid w:val="00772720"/>
    <w:rsid w:val="00773070"/>
    <w:rsid w:val="00775556"/>
    <w:rsid w:val="00777EDC"/>
    <w:rsid w:val="00780B4E"/>
    <w:rsid w:val="00782F62"/>
    <w:rsid w:val="00791CD9"/>
    <w:rsid w:val="00795A67"/>
    <w:rsid w:val="007A23A5"/>
    <w:rsid w:val="007A6D13"/>
    <w:rsid w:val="007B5F04"/>
    <w:rsid w:val="007C3B74"/>
    <w:rsid w:val="007C4469"/>
    <w:rsid w:val="007C6C2A"/>
    <w:rsid w:val="007C6C8F"/>
    <w:rsid w:val="007D2BA5"/>
    <w:rsid w:val="007D2DDB"/>
    <w:rsid w:val="007D34BC"/>
    <w:rsid w:val="007D368A"/>
    <w:rsid w:val="007D6D0F"/>
    <w:rsid w:val="007E3450"/>
    <w:rsid w:val="007E4F7C"/>
    <w:rsid w:val="007E6266"/>
    <w:rsid w:val="007F1A3D"/>
    <w:rsid w:val="007F1D2F"/>
    <w:rsid w:val="007F4A5D"/>
    <w:rsid w:val="008016CA"/>
    <w:rsid w:val="00802C09"/>
    <w:rsid w:val="00802DEF"/>
    <w:rsid w:val="00805112"/>
    <w:rsid w:val="008075D8"/>
    <w:rsid w:val="00810737"/>
    <w:rsid w:val="00814697"/>
    <w:rsid w:val="00814E47"/>
    <w:rsid w:val="0081623B"/>
    <w:rsid w:val="00822B0A"/>
    <w:rsid w:val="00823416"/>
    <w:rsid w:val="008263F6"/>
    <w:rsid w:val="00826EF3"/>
    <w:rsid w:val="00831300"/>
    <w:rsid w:val="0083240F"/>
    <w:rsid w:val="00837B99"/>
    <w:rsid w:val="00847C21"/>
    <w:rsid w:val="00856255"/>
    <w:rsid w:val="00862164"/>
    <w:rsid w:val="008623C6"/>
    <w:rsid w:val="0086268B"/>
    <w:rsid w:val="0086278F"/>
    <w:rsid w:val="00865831"/>
    <w:rsid w:val="008674B2"/>
    <w:rsid w:val="00880DCB"/>
    <w:rsid w:val="008810A3"/>
    <w:rsid w:val="008827BF"/>
    <w:rsid w:val="00882FC9"/>
    <w:rsid w:val="00883117"/>
    <w:rsid w:val="00883833"/>
    <w:rsid w:val="00883BF7"/>
    <w:rsid w:val="00892DC8"/>
    <w:rsid w:val="00893001"/>
    <w:rsid w:val="00893378"/>
    <w:rsid w:val="00896033"/>
    <w:rsid w:val="00896D44"/>
    <w:rsid w:val="008A00B5"/>
    <w:rsid w:val="008A123F"/>
    <w:rsid w:val="008A56F8"/>
    <w:rsid w:val="008B010E"/>
    <w:rsid w:val="008B368A"/>
    <w:rsid w:val="008B3D60"/>
    <w:rsid w:val="008B6EEF"/>
    <w:rsid w:val="008C13A3"/>
    <w:rsid w:val="008C7277"/>
    <w:rsid w:val="008D2B62"/>
    <w:rsid w:val="008D39E9"/>
    <w:rsid w:val="008D3A81"/>
    <w:rsid w:val="008D55BD"/>
    <w:rsid w:val="008D61B6"/>
    <w:rsid w:val="008D6D4E"/>
    <w:rsid w:val="008D7B7A"/>
    <w:rsid w:val="008E0D3F"/>
    <w:rsid w:val="008E684D"/>
    <w:rsid w:val="008F0477"/>
    <w:rsid w:val="008F180C"/>
    <w:rsid w:val="008F6975"/>
    <w:rsid w:val="008F7046"/>
    <w:rsid w:val="00904CD6"/>
    <w:rsid w:val="00905E1C"/>
    <w:rsid w:val="00912516"/>
    <w:rsid w:val="009169D6"/>
    <w:rsid w:val="00922D7D"/>
    <w:rsid w:val="00932264"/>
    <w:rsid w:val="00933693"/>
    <w:rsid w:val="0093465C"/>
    <w:rsid w:val="00934BEC"/>
    <w:rsid w:val="00935F16"/>
    <w:rsid w:val="00961431"/>
    <w:rsid w:val="009640A8"/>
    <w:rsid w:val="0096450F"/>
    <w:rsid w:val="00964CD0"/>
    <w:rsid w:val="00965420"/>
    <w:rsid w:val="0096544F"/>
    <w:rsid w:val="00974247"/>
    <w:rsid w:val="00975891"/>
    <w:rsid w:val="009768F1"/>
    <w:rsid w:val="009804BB"/>
    <w:rsid w:val="00983BBA"/>
    <w:rsid w:val="00984016"/>
    <w:rsid w:val="009851A9"/>
    <w:rsid w:val="009874E1"/>
    <w:rsid w:val="00991739"/>
    <w:rsid w:val="00992C6D"/>
    <w:rsid w:val="00997573"/>
    <w:rsid w:val="009A5833"/>
    <w:rsid w:val="009B007A"/>
    <w:rsid w:val="009B157D"/>
    <w:rsid w:val="009B3181"/>
    <w:rsid w:val="009B359E"/>
    <w:rsid w:val="009B4038"/>
    <w:rsid w:val="009B7D9D"/>
    <w:rsid w:val="009C1203"/>
    <w:rsid w:val="009C4B23"/>
    <w:rsid w:val="009D252A"/>
    <w:rsid w:val="009D40D2"/>
    <w:rsid w:val="009E31EF"/>
    <w:rsid w:val="009F2426"/>
    <w:rsid w:val="009F2C7C"/>
    <w:rsid w:val="009F3DD4"/>
    <w:rsid w:val="009F6974"/>
    <w:rsid w:val="009F79EA"/>
    <w:rsid w:val="00A00AE3"/>
    <w:rsid w:val="00A02602"/>
    <w:rsid w:val="00A039B0"/>
    <w:rsid w:val="00A03B82"/>
    <w:rsid w:val="00A049EF"/>
    <w:rsid w:val="00A106F1"/>
    <w:rsid w:val="00A10BB2"/>
    <w:rsid w:val="00A1164C"/>
    <w:rsid w:val="00A11B1F"/>
    <w:rsid w:val="00A13229"/>
    <w:rsid w:val="00A141E8"/>
    <w:rsid w:val="00A1624B"/>
    <w:rsid w:val="00A20B1B"/>
    <w:rsid w:val="00A22493"/>
    <w:rsid w:val="00A232F1"/>
    <w:rsid w:val="00A24B8B"/>
    <w:rsid w:val="00A25BA4"/>
    <w:rsid w:val="00A2675A"/>
    <w:rsid w:val="00A26F99"/>
    <w:rsid w:val="00A30554"/>
    <w:rsid w:val="00A30EDB"/>
    <w:rsid w:val="00A35A99"/>
    <w:rsid w:val="00A35EAB"/>
    <w:rsid w:val="00A37385"/>
    <w:rsid w:val="00A44626"/>
    <w:rsid w:val="00A47BF0"/>
    <w:rsid w:val="00A52734"/>
    <w:rsid w:val="00A52F59"/>
    <w:rsid w:val="00A558EA"/>
    <w:rsid w:val="00A5661F"/>
    <w:rsid w:val="00A6356C"/>
    <w:rsid w:val="00A66F5D"/>
    <w:rsid w:val="00A7197B"/>
    <w:rsid w:val="00A71CC3"/>
    <w:rsid w:val="00A76D5C"/>
    <w:rsid w:val="00A77080"/>
    <w:rsid w:val="00A8071C"/>
    <w:rsid w:val="00A81A19"/>
    <w:rsid w:val="00A835E0"/>
    <w:rsid w:val="00A83909"/>
    <w:rsid w:val="00A90D08"/>
    <w:rsid w:val="00A9211E"/>
    <w:rsid w:val="00A94C54"/>
    <w:rsid w:val="00A962C2"/>
    <w:rsid w:val="00AA201B"/>
    <w:rsid w:val="00AB1098"/>
    <w:rsid w:val="00AB20DA"/>
    <w:rsid w:val="00AB2274"/>
    <w:rsid w:val="00AB3ACA"/>
    <w:rsid w:val="00AB4236"/>
    <w:rsid w:val="00AB4B1D"/>
    <w:rsid w:val="00AB50BE"/>
    <w:rsid w:val="00AB74CB"/>
    <w:rsid w:val="00AC03D9"/>
    <w:rsid w:val="00AC4346"/>
    <w:rsid w:val="00AC735B"/>
    <w:rsid w:val="00AD15EB"/>
    <w:rsid w:val="00AD2771"/>
    <w:rsid w:val="00AD4A8E"/>
    <w:rsid w:val="00AD574E"/>
    <w:rsid w:val="00AD5FC9"/>
    <w:rsid w:val="00AD70EB"/>
    <w:rsid w:val="00AE4765"/>
    <w:rsid w:val="00AE4F65"/>
    <w:rsid w:val="00AE5533"/>
    <w:rsid w:val="00AF261B"/>
    <w:rsid w:val="00AF3213"/>
    <w:rsid w:val="00AF37DF"/>
    <w:rsid w:val="00AF3857"/>
    <w:rsid w:val="00AF39E5"/>
    <w:rsid w:val="00AF4B57"/>
    <w:rsid w:val="00AF71C7"/>
    <w:rsid w:val="00AF7294"/>
    <w:rsid w:val="00B03814"/>
    <w:rsid w:val="00B059D2"/>
    <w:rsid w:val="00B06672"/>
    <w:rsid w:val="00B075A3"/>
    <w:rsid w:val="00B12C86"/>
    <w:rsid w:val="00B16699"/>
    <w:rsid w:val="00B168DD"/>
    <w:rsid w:val="00B20021"/>
    <w:rsid w:val="00B21D75"/>
    <w:rsid w:val="00B24877"/>
    <w:rsid w:val="00B26303"/>
    <w:rsid w:val="00B3142E"/>
    <w:rsid w:val="00B3250B"/>
    <w:rsid w:val="00B3316C"/>
    <w:rsid w:val="00B36F7B"/>
    <w:rsid w:val="00B37CD3"/>
    <w:rsid w:val="00B4089E"/>
    <w:rsid w:val="00B42349"/>
    <w:rsid w:val="00B448F3"/>
    <w:rsid w:val="00B51748"/>
    <w:rsid w:val="00B5258C"/>
    <w:rsid w:val="00B56935"/>
    <w:rsid w:val="00B57320"/>
    <w:rsid w:val="00B66532"/>
    <w:rsid w:val="00B679A3"/>
    <w:rsid w:val="00B71904"/>
    <w:rsid w:val="00B734EA"/>
    <w:rsid w:val="00B7550D"/>
    <w:rsid w:val="00B76EE1"/>
    <w:rsid w:val="00B85291"/>
    <w:rsid w:val="00B8749A"/>
    <w:rsid w:val="00B878DA"/>
    <w:rsid w:val="00B91726"/>
    <w:rsid w:val="00B97472"/>
    <w:rsid w:val="00B97A14"/>
    <w:rsid w:val="00BA42E5"/>
    <w:rsid w:val="00BA53CD"/>
    <w:rsid w:val="00BB0C15"/>
    <w:rsid w:val="00BB0CA1"/>
    <w:rsid w:val="00BB673D"/>
    <w:rsid w:val="00BB7E6D"/>
    <w:rsid w:val="00BC741D"/>
    <w:rsid w:val="00BD18F0"/>
    <w:rsid w:val="00BD3E61"/>
    <w:rsid w:val="00BD4A91"/>
    <w:rsid w:val="00BE0477"/>
    <w:rsid w:val="00BE08CF"/>
    <w:rsid w:val="00BE0E43"/>
    <w:rsid w:val="00BE5717"/>
    <w:rsid w:val="00BF256E"/>
    <w:rsid w:val="00BF332A"/>
    <w:rsid w:val="00BF5A45"/>
    <w:rsid w:val="00C011B1"/>
    <w:rsid w:val="00C046FB"/>
    <w:rsid w:val="00C06059"/>
    <w:rsid w:val="00C10B31"/>
    <w:rsid w:val="00C11A43"/>
    <w:rsid w:val="00C15C4E"/>
    <w:rsid w:val="00C16C0F"/>
    <w:rsid w:val="00C22BC0"/>
    <w:rsid w:val="00C230CB"/>
    <w:rsid w:val="00C231BA"/>
    <w:rsid w:val="00C25106"/>
    <w:rsid w:val="00C260C6"/>
    <w:rsid w:val="00C32461"/>
    <w:rsid w:val="00C36E70"/>
    <w:rsid w:val="00C4183A"/>
    <w:rsid w:val="00C422D1"/>
    <w:rsid w:val="00C4325A"/>
    <w:rsid w:val="00C47595"/>
    <w:rsid w:val="00C50944"/>
    <w:rsid w:val="00C5104A"/>
    <w:rsid w:val="00C53BFB"/>
    <w:rsid w:val="00C54519"/>
    <w:rsid w:val="00C57A58"/>
    <w:rsid w:val="00C6315D"/>
    <w:rsid w:val="00C64E4E"/>
    <w:rsid w:val="00C703AA"/>
    <w:rsid w:val="00C7132A"/>
    <w:rsid w:val="00C71E7A"/>
    <w:rsid w:val="00C72AA8"/>
    <w:rsid w:val="00C757AB"/>
    <w:rsid w:val="00C75D1F"/>
    <w:rsid w:val="00C81621"/>
    <w:rsid w:val="00C876CA"/>
    <w:rsid w:val="00C9049F"/>
    <w:rsid w:val="00C91713"/>
    <w:rsid w:val="00C91B7A"/>
    <w:rsid w:val="00C92224"/>
    <w:rsid w:val="00C9252B"/>
    <w:rsid w:val="00C93546"/>
    <w:rsid w:val="00C95BA9"/>
    <w:rsid w:val="00C96E22"/>
    <w:rsid w:val="00CA19BA"/>
    <w:rsid w:val="00CA2F65"/>
    <w:rsid w:val="00CA36F0"/>
    <w:rsid w:val="00CA401B"/>
    <w:rsid w:val="00CA519E"/>
    <w:rsid w:val="00CB75A5"/>
    <w:rsid w:val="00CC00DB"/>
    <w:rsid w:val="00CC0B0D"/>
    <w:rsid w:val="00CC1A16"/>
    <w:rsid w:val="00CC235E"/>
    <w:rsid w:val="00CC3493"/>
    <w:rsid w:val="00CC4230"/>
    <w:rsid w:val="00CC5874"/>
    <w:rsid w:val="00CC5FD6"/>
    <w:rsid w:val="00CC6D46"/>
    <w:rsid w:val="00CD3D87"/>
    <w:rsid w:val="00CD45C6"/>
    <w:rsid w:val="00CD6875"/>
    <w:rsid w:val="00CE3F5B"/>
    <w:rsid w:val="00CE77D7"/>
    <w:rsid w:val="00CF1587"/>
    <w:rsid w:val="00CF2A94"/>
    <w:rsid w:val="00CF3A19"/>
    <w:rsid w:val="00CF5119"/>
    <w:rsid w:val="00CF51B9"/>
    <w:rsid w:val="00CF6AD5"/>
    <w:rsid w:val="00CF76C8"/>
    <w:rsid w:val="00D003AF"/>
    <w:rsid w:val="00D03FD7"/>
    <w:rsid w:val="00D05B9D"/>
    <w:rsid w:val="00D06481"/>
    <w:rsid w:val="00D16A7D"/>
    <w:rsid w:val="00D172C4"/>
    <w:rsid w:val="00D211AE"/>
    <w:rsid w:val="00D244E5"/>
    <w:rsid w:val="00D30018"/>
    <w:rsid w:val="00D30BA5"/>
    <w:rsid w:val="00D32D43"/>
    <w:rsid w:val="00D3393F"/>
    <w:rsid w:val="00D34C39"/>
    <w:rsid w:val="00D35924"/>
    <w:rsid w:val="00D37E51"/>
    <w:rsid w:val="00D407D6"/>
    <w:rsid w:val="00D41F3A"/>
    <w:rsid w:val="00D53E46"/>
    <w:rsid w:val="00D570D6"/>
    <w:rsid w:val="00D66BC5"/>
    <w:rsid w:val="00D67DA7"/>
    <w:rsid w:val="00D70888"/>
    <w:rsid w:val="00D7220A"/>
    <w:rsid w:val="00D7347B"/>
    <w:rsid w:val="00D74CA3"/>
    <w:rsid w:val="00D76D1E"/>
    <w:rsid w:val="00D80ED1"/>
    <w:rsid w:val="00D8392C"/>
    <w:rsid w:val="00D84EF7"/>
    <w:rsid w:val="00D870CF"/>
    <w:rsid w:val="00D933D0"/>
    <w:rsid w:val="00D954AC"/>
    <w:rsid w:val="00D95D42"/>
    <w:rsid w:val="00DA001A"/>
    <w:rsid w:val="00DA4CBC"/>
    <w:rsid w:val="00DB0E83"/>
    <w:rsid w:val="00DB0FDD"/>
    <w:rsid w:val="00DB10C8"/>
    <w:rsid w:val="00DB1729"/>
    <w:rsid w:val="00DB3E1C"/>
    <w:rsid w:val="00DB545B"/>
    <w:rsid w:val="00DB625C"/>
    <w:rsid w:val="00DB78E1"/>
    <w:rsid w:val="00DC21B7"/>
    <w:rsid w:val="00DC2782"/>
    <w:rsid w:val="00DC3437"/>
    <w:rsid w:val="00DC6B27"/>
    <w:rsid w:val="00DC787B"/>
    <w:rsid w:val="00DD33F4"/>
    <w:rsid w:val="00DD4A79"/>
    <w:rsid w:val="00DD7100"/>
    <w:rsid w:val="00DE0288"/>
    <w:rsid w:val="00DE0B5A"/>
    <w:rsid w:val="00DE16FB"/>
    <w:rsid w:val="00DE347F"/>
    <w:rsid w:val="00DE55E9"/>
    <w:rsid w:val="00DF3E32"/>
    <w:rsid w:val="00DF731B"/>
    <w:rsid w:val="00E00EEB"/>
    <w:rsid w:val="00E03F80"/>
    <w:rsid w:val="00E042CA"/>
    <w:rsid w:val="00E06EE5"/>
    <w:rsid w:val="00E06F1A"/>
    <w:rsid w:val="00E11DED"/>
    <w:rsid w:val="00E128AC"/>
    <w:rsid w:val="00E23027"/>
    <w:rsid w:val="00E30087"/>
    <w:rsid w:val="00E309DD"/>
    <w:rsid w:val="00E31335"/>
    <w:rsid w:val="00E329CF"/>
    <w:rsid w:val="00E32D15"/>
    <w:rsid w:val="00E34906"/>
    <w:rsid w:val="00E34E37"/>
    <w:rsid w:val="00E35178"/>
    <w:rsid w:val="00E3599E"/>
    <w:rsid w:val="00E43FF8"/>
    <w:rsid w:val="00E463AF"/>
    <w:rsid w:val="00E54073"/>
    <w:rsid w:val="00E5423F"/>
    <w:rsid w:val="00E60455"/>
    <w:rsid w:val="00E64AA7"/>
    <w:rsid w:val="00E66804"/>
    <w:rsid w:val="00E66B11"/>
    <w:rsid w:val="00E702B1"/>
    <w:rsid w:val="00E74173"/>
    <w:rsid w:val="00E762A1"/>
    <w:rsid w:val="00E76959"/>
    <w:rsid w:val="00E808F5"/>
    <w:rsid w:val="00E81B71"/>
    <w:rsid w:val="00E83D5E"/>
    <w:rsid w:val="00E86882"/>
    <w:rsid w:val="00E9370D"/>
    <w:rsid w:val="00EA221C"/>
    <w:rsid w:val="00EA28D5"/>
    <w:rsid w:val="00EA2D3E"/>
    <w:rsid w:val="00EA4814"/>
    <w:rsid w:val="00EA511A"/>
    <w:rsid w:val="00EA6D22"/>
    <w:rsid w:val="00EA7C57"/>
    <w:rsid w:val="00EB199F"/>
    <w:rsid w:val="00EB24E1"/>
    <w:rsid w:val="00EB28C4"/>
    <w:rsid w:val="00EB3F4E"/>
    <w:rsid w:val="00EB5362"/>
    <w:rsid w:val="00EB60FC"/>
    <w:rsid w:val="00EB775D"/>
    <w:rsid w:val="00EC160B"/>
    <w:rsid w:val="00EC381E"/>
    <w:rsid w:val="00EC3AFE"/>
    <w:rsid w:val="00EC44B7"/>
    <w:rsid w:val="00EC56DA"/>
    <w:rsid w:val="00EC6579"/>
    <w:rsid w:val="00EC67D9"/>
    <w:rsid w:val="00EC73CE"/>
    <w:rsid w:val="00EC7BCD"/>
    <w:rsid w:val="00ED13BB"/>
    <w:rsid w:val="00ED5650"/>
    <w:rsid w:val="00ED5AF9"/>
    <w:rsid w:val="00EE0549"/>
    <w:rsid w:val="00EE1307"/>
    <w:rsid w:val="00EE1F76"/>
    <w:rsid w:val="00EE46C3"/>
    <w:rsid w:val="00EE5D8D"/>
    <w:rsid w:val="00EE7C5A"/>
    <w:rsid w:val="00EF0157"/>
    <w:rsid w:val="00EF0A18"/>
    <w:rsid w:val="00EF1B83"/>
    <w:rsid w:val="00EF32F3"/>
    <w:rsid w:val="00EF43AC"/>
    <w:rsid w:val="00EF4C9F"/>
    <w:rsid w:val="00EF5571"/>
    <w:rsid w:val="00EF7DF1"/>
    <w:rsid w:val="00F01A13"/>
    <w:rsid w:val="00F0472F"/>
    <w:rsid w:val="00F052E8"/>
    <w:rsid w:val="00F055D4"/>
    <w:rsid w:val="00F05F25"/>
    <w:rsid w:val="00F07992"/>
    <w:rsid w:val="00F104ED"/>
    <w:rsid w:val="00F1163F"/>
    <w:rsid w:val="00F12DEA"/>
    <w:rsid w:val="00F13562"/>
    <w:rsid w:val="00F14D7F"/>
    <w:rsid w:val="00F15FBE"/>
    <w:rsid w:val="00F17816"/>
    <w:rsid w:val="00F2761E"/>
    <w:rsid w:val="00F32628"/>
    <w:rsid w:val="00F3338C"/>
    <w:rsid w:val="00F3508F"/>
    <w:rsid w:val="00F41A6E"/>
    <w:rsid w:val="00F4306B"/>
    <w:rsid w:val="00F43333"/>
    <w:rsid w:val="00F44FD7"/>
    <w:rsid w:val="00F46A21"/>
    <w:rsid w:val="00F51FBC"/>
    <w:rsid w:val="00F546FE"/>
    <w:rsid w:val="00F552C6"/>
    <w:rsid w:val="00F5565F"/>
    <w:rsid w:val="00F56115"/>
    <w:rsid w:val="00F568FD"/>
    <w:rsid w:val="00F60B88"/>
    <w:rsid w:val="00F67323"/>
    <w:rsid w:val="00F7202F"/>
    <w:rsid w:val="00F7242C"/>
    <w:rsid w:val="00F72798"/>
    <w:rsid w:val="00F73135"/>
    <w:rsid w:val="00F83FCD"/>
    <w:rsid w:val="00F86354"/>
    <w:rsid w:val="00F877C8"/>
    <w:rsid w:val="00F90A03"/>
    <w:rsid w:val="00F927FB"/>
    <w:rsid w:val="00F93271"/>
    <w:rsid w:val="00F94D13"/>
    <w:rsid w:val="00F96792"/>
    <w:rsid w:val="00F96C67"/>
    <w:rsid w:val="00FA055E"/>
    <w:rsid w:val="00FA2285"/>
    <w:rsid w:val="00FA34AE"/>
    <w:rsid w:val="00FA46B4"/>
    <w:rsid w:val="00FB0137"/>
    <w:rsid w:val="00FB309A"/>
    <w:rsid w:val="00FB5148"/>
    <w:rsid w:val="00FB5AD8"/>
    <w:rsid w:val="00FB75BE"/>
    <w:rsid w:val="00FC020D"/>
    <w:rsid w:val="00FC55B6"/>
    <w:rsid w:val="00FC6C4A"/>
    <w:rsid w:val="00FC6D74"/>
    <w:rsid w:val="00FC7956"/>
    <w:rsid w:val="00FD071C"/>
    <w:rsid w:val="00FD0BF4"/>
    <w:rsid w:val="00FD2803"/>
    <w:rsid w:val="00FE19A4"/>
    <w:rsid w:val="00FE410E"/>
    <w:rsid w:val="00FE5211"/>
    <w:rsid w:val="00FE5899"/>
    <w:rsid w:val="00FF32CD"/>
    <w:rsid w:val="00FF374E"/>
    <w:rsid w:val="00FF45F0"/>
    <w:rsid w:val="00FF58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60F93"/>
  <w15:chartTrackingRefBased/>
  <w15:docId w15:val="{4A3006F7-85FE-4C5E-B64A-F3179E80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3B98"/>
    <w:pPr>
      <w:suppressAutoHyphens/>
      <w:spacing w:after="0" w:line="240" w:lineRule="auto"/>
    </w:pPr>
    <w:rPr>
      <w:rFonts w:ascii="Arial" w:eastAsia="Times New Roman" w:hAnsi="Arial" w:cs="Arial"/>
      <w:sz w:val="24"/>
      <w:szCs w:val="20"/>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4071A1"/>
  </w:style>
  <w:style w:type="paragraph" w:styleId="Piedepgina">
    <w:name w:val="footer"/>
    <w:basedOn w:val="Normal"/>
    <w:link w:val="Piedepgina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4071A1"/>
  </w:style>
  <w:style w:type="character" w:customStyle="1" w:styleId="Textodemarcadordeposicin">
    <w:name w:val="Texto de marcador de posición"/>
    <w:basedOn w:val="Fuentedeprrafopredeter"/>
    <w:uiPriority w:val="99"/>
    <w:semiHidden/>
    <w:rsid w:val="000A7015"/>
    <w:rPr>
      <w:color w:val="808080"/>
    </w:rPr>
  </w:style>
  <w:style w:type="paragraph" w:styleId="Textoindependiente">
    <w:name w:val="Body Text"/>
    <w:basedOn w:val="Normal"/>
    <w:link w:val="TextoindependienteCar"/>
    <w:rsid w:val="00A30EDB"/>
    <w:rPr>
      <w:rFonts w:ascii="Times New Roman" w:hAnsi="Times New Roman" w:cs="Times New Roman"/>
    </w:rPr>
  </w:style>
  <w:style w:type="character" w:customStyle="1" w:styleId="TextoindependienteCar">
    <w:name w:val="Texto independiente Car"/>
    <w:basedOn w:val="Fuentedeprrafopredeter"/>
    <w:link w:val="Textoindependiente"/>
    <w:rsid w:val="00A30EDB"/>
    <w:rPr>
      <w:rFonts w:ascii="Times New Roman" w:eastAsia="Times New Roman" w:hAnsi="Times New Roman" w:cs="Times New Roman"/>
      <w:sz w:val="24"/>
      <w:szCs w:val="20"/>
      <w:lang w:val="es-ES" w:eastAsia="zh-CN"/>
    </w:rPr>
  </w:style>
  <w:style w:type="table" w:styleId="Tablaconcuadrcula">
    <w:name w:val="Table Grid"/>
    <w:basedOn w:val="Tablanormal"/>
    <w:uiPriority w:val="39"/>
    <w:rsid w:val="00A30EDB"/>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44FD7"/>
    <w:rPr>
      <w:color w:val="0563C1" w:themeColor="hyperlink"/>
      <w:u w:val="single"/>
    </w:rPr>
  </w:style>
  <w:style w:type="paragraph" w:customStyle="1" w:styleId="TextBody">
    <w:name w:val="Text Body"/>
    <w:basedOn w:val="Normal"/>
    <w:uiPriority w:val="99"/>
    <w:rsid w:val="00F568FD"/>
    <w:pPr>
      <w:widowControl w:val="0"/>
      <w:suppressAutoHyphens w:val="0"/>
      <w:autoSpaceDE w:val="0"/>
      <w:autoSpaceDN w:val="0"/>
      <w:adjustRightInd w:val="0"/>
    </w:pPr>
    <w:rPr>
      <w:rFonts w:ascii="Times New Roman" w:eastAsiaTheme="minorEastAsia" w:hAnsi="Times New Roman" w:cs="Times New Roman"/>
      <w:sz w:val="20"/>
      <w:lang w:val="en-US" w:eastAsia="es-CO"/>
    </w:rPr>
  </w:style>
  <w:style w:type="paragraph" w:styleId="Prrafodelista">
    <w:name w:val="List Paragraph"/>
    <w:basedOn w:val="Normal"/>
    <w:uiPriority w:val="72"/>
    <w:qFormat/>
    <w:rsid w:val="00450260"/>
    <w:pPr>
      <w:ind w:left="720"/>
      <w:contextualSpacing/>
    </w:pPr>
  </w:style>
  <w:style w:type="character" w:customStyle="1" w:styleId="SourceText">
    <w:name w:val="Source Text"/>
    <w:rsid w:val="00D933D0"/>
    <w:rPr>
      <w:rFonts w:ascii="Liberation Mono" w:eastAsia="Droid Sans Fallback" w:hAnsi="Liberation Mono" w:cs="Liberation Mono"/>
    </w:rPr>
  </w:style>
  <w:style w:type="paragraph" w:customStyle="1" w:styleId="PreformattedText">
    <w:name w:val="Preformatted Text"/>
    <w:basedOn w:val="Normal"/>
    <w:rsid w:val="00D933D0"/>
    <w:rPr>
      <w:rFonts w:ascii="Liberation Mono" w:eastAsia="Droid Sans Fallback" w:hAnsi="Liberation Mono" w:cs="Liberation Mono"/>
      <w:sz w:val="20"/>
    </w:rPr>
  </w:style>
  <w:style w:type="paragraph" w:customStyle="1" w:styleId="TableContents">
    <w:name w:val="Table Contents"/>
    <w:basedOn w:val="Normal"/>
    <w:rsid w:val="00D933D0"/>
    <w:pPr>
      <w:suppressLineNumbers/>
    </w:pPr>
  </w:style>
  <w:style w:type="character" w:styleId="Hipervnculovisitado">
    <w:name w:val="FollowedHyperlink"/>
    <w:basedOn w:val="Fuentedeprrafopredeter"/>
    <w:uiPriority w:val="99"/>
    <w:semiHidden/>
    <w:unhideWhenUsed/>
    <w:rsid w:val="0059207E"/>
    <w:rPr>
      <w:color w:val="954F72" w:themeColor="followedHyperlink"/>
      <w:u w:val="single"/>
    </w:rPr>
  </w:style>
  <w:style w:type="character" w:customStyle="1" w:styleId="ListLabel68">
    <w:name w:val="ListLabel 68"/>
    <w:qFormat/>
    <w:rsid w:val="00CF5119"/>
    <w:rPr>
      <w:b/>
      <w:color w:val="1BAE02"/>
      <w:szCs w:val="28"/>
      <w:u w:val="single"/>
    </w:rPr>
  </w:style>
  <w:style w:type="character" w:customStyle="1" w:styleId="InternetLink">
    <w:name w:val="Internet Link"/>
    <w:uiPriority w:val="99"/>
    <w:rsid w:val="00121D2B"/>
    <w:rPr>
      <w:color w:val="FF0000"/>
      <w:u w:val="single"/>
    </w:rPr>
  </w:style>
  <w:style w:type="paragraph" w:styleId="Lista">
    <w:name w:val="List"/>
    <w:basedOn w:val="Textoindependiente"/>
    <w:semiHidden/>
    <w:unhideWhenUsed/>
    <w:rsid w:val="00002CAD"/>
    <w:rPr>
      <w:rFonts w:cs="FreeSans"/>
    </w:rPr>
  </w:style>
  <w:style w:type="paragraph" w:customStyle="1" w:styleId="Listavistosa-nfasis11">
    <w:name w:val="Lista vistosa - Énfasis 11"/>
    <w:basedOn w:val="Normal"/>
    <w:uiPriority w:val="34"/>
    <w:qFormat/>
    <w:rsid w:val="00FE410E"/>
    <w:pPr>
      <w:ind w:left="708"/>
    </w:pPr>
  </w:style>
  <w:style w:type="character" w:customStyle="1" w:styleId="ListLabel72">
    <w:name w:val="ListLabel 72"/>
    <w:qFormat/>
    <w:rsid w:val="00822B0A"/>
    <w:rPr>
      <w:b/>
      <w:color w:val="1BAE02"/>
      <w:szCs w:val="28"/>
    </w:rPr>
  </w:style>
  <w:style w:type="character" w:styleId="Refdecomentario">
    <w:name w:val="annotation reference"/>
    <w:basedOn w:val="Fuentedeprrafopredeter"/>
    <w:uiPriority w:val="99"/>
    <w:semiHidden/>
    <w:unhideWhenUsed/>
    <w:rsid w:val="0076050A"/>
    <w:rPr>
      <w:sz w:val="16"/>
      <w:szCs w:val="16"/>
    </w:rPr>
  </w:style>
  <w:style w:type="paragraph" w:styleId="Textocomentario">
    <w:name w:val="annotation text"/>
    <w:basedOn w:val="Normal"/>
    <w:link w:val="TextocomentarioCar"/>
    <w:uiPriority w:val="99"/>
    <w:semiHidden/>
    <w:unhideWhenUsed/>
    <w:rsid w:val="0076050A"/>
    <w:rPr>
      <w:sz w:val="20"/>
    </w:rPr>
  </w:style>
  <w:style w:type="character" w:customStyle="1" w:styleId="TextocomentarioCar">
    <w:name w:val="Texto comentario Car"/>
    <w:basedOn w:val="Fuentedeprrafopredeter"/>
    <w:link w:val="Textocomentario"/>
    <w:uiPriority w:val="99"/>
    <w:semiHidden/>
    <w:rsid w:val="0076050A"/>
    <w:rPr>
      <w:rFonts w:ascii="Arial" w:eastAsia="Times New Roman" w:hAnsi="Arial" w:cs="Arial"/>
      <w:sz w:val="20"/>
      <w:szCs w:val="20"/>
      <w:lang w:val="es-ES" w:eastAsia="zh-CN"/>
    </w:rPr>
  </w:style>
  <w:style w:type="paragraph" w:styleId="Asuntodelcomentario">
    <w:name w:val="annotation subject"/>
    <w:basedOn w:val="Textocomentario"/>
    <w:next w:val="Textocomentario"/>
    <w:link w:val="AsuntodelcomentarioCar"/>
    <w:uiPriority w:val="99"/>
    <w:semiHidden/>
    <w:unhideWhenUsed/>
    <w:rsid w:val="0076050A"/>
    <w:rPr>
      <w:b/>
      <w:bCs/>
    </w:rPr>
  </w:style>
  <w:style w:type="character" w:customStyle="1" w:styleId="AsuntodelcomentarioCar">
    <w:name w:val="Asunto del comentario Car"/>
    <w:basedOn w:val="TextocomentarioCar"/>
    <w:link w:val="Asuntodelcomentario"/>
    <w:uiPriority w:val="99"/>
    <w:semiHidden/>
    <w:rsid w:val="0076050A"/>
    <w:rPr>
      <w:rFonts w:ascii="Arial" w:eastAsia="Times New Roman" w:hAnsi="Arial" w:cs="Arial"/>
      <w:b/>
      <w:bCs/>
      <w:sz w:val="20"/>
      <w:szCs w:val="20"/>
      <w:lang w:val="es-ES" w:eastAsia="zh-CN"/>
    </w:rPr>
  </w:style>
  <w:style w:type="paragraph" w:styleId="Textodeglobo">
    <w:name w:val="Balloon Text"/>
    <w:basedOn w:val="Normal"/>
    <w:link w:val="TextodegloboCar"/>
    <w:uiPriority w:val="99"/>
    <w:semiHidden/>
    <w:unhideWhenUsed/>
    <w:rsid w:val="0076050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050A"/>
    <w:rPr>
      <w:rFonts w:ascii="Segoe UI" w:eastAsia="Times New Roman" w:hAnsi="Segoe UI" w:cs="Segoe UI"/>
      <w:sz w:val="18"/>
      <w:szCs w:val="18"/>
      <w:lang w:val="es-ES" w:eastAsia="zh-CN"/>
    </w:rPr>
  </w:style>
  <w:style w:type="paragraph" w:customStyle="1" w:styleId="Prrafodelista1">
    <w:name w:val="Párrafo de lista1"/>
    <w:basedOn w:val="Normal"/>
    <w:rsid w:val="006F47C4"/>
    <w:pPr>
      <w:ind w:left="708"/>
    </w:pPr>
    <w:rPr>
      <w:rFonts w:ascii="Times New Roman" w:hAnsi="Times New Roman" w:cs="Times New Roman"/>
      <w:sz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51735">
      <w:bodyDiv w:val="1"/>
      <w:marLeft w:val="0"/>
      <w:marRight w:val="0"/>
      <w:marTop w:val="0"/>
      <w:marBottom w:val="0"/>
      <w:divBdr>
        <w:top w:val="none" w:sz="0" w:space="0" w:color="auto"/>
        <w:left w:val="none" w:sz="0" w:space="0" w:color="auto"/>
        <w:bottom w:val="none" w:sz="0" w:space="0" w:color="auto"/>
        <w:right w:val="none" w:sz="0" w:space="0" w:color="auto"/>
      </w:divBdr>
    </w:div>
    <w:div w:id="466051975">
      <w:bodyDiv w:val="1"/>
      <w:marLeft w:val="0"/>
      <w:marRight w:val="0"/>
      <w:marTop w:val="0"/>
      <w:marBottom w:val="0"/>
      <w:divBdr>
        <w:top w:val="none" w:sz="0" w:space="0" w:color="auto"/>
        <w:left w:val="none" w:sz="0" w:space="0" w:color="auto"/>
        <w:bottom w:val="none" w:sz="0" w:space="0" w:color="auto"/>
        <w:right w:val="none" w:sz="0" w:space="0" w:color="auto"/>
      </w:divBdr>
    </w:div>
    <w:div w:id="599948829">
      <w:bodyDiv w:val="1"/>
      <w:marLeft w:val="0"/>
      <w:marRight w:val="0"/>
      <w:marTop w:val="0"/>
      <w:marBottom w:val="0"/>
      <w:divBdr>
        <w:top w:val="none" w:sz="0" w:space="0" w:color="auto"/>
        <w:left w:val="none" w:sz="0" w:space="0" w:color="auto"/>
        <w:bottom w:val="none" w:sz="0" w:space="0" w:color="auto"/>
        <w:right w:val="none" w:sz="0" w:space="0" w:color="auto"/>
      </w:divBdr>
    </w:div>
    <w:div w:id="717319011">
      <w:bodyDiv w:val="1"/>
      <w:marLeft w:val="0"/>
      <w:marRight w:val="0"/>
      <w:marTop w:val="0"/>
      <w:marBottom w:val="0"/>
      <w:divBdr>
        <w:top w:val="none" w:sz="0" w:space="0" w:color="auto"/>
        <w:left w:val="none" w:sz="0" w:space="0" w:color="auto"/>
        <w:bottom w:val="none" w:sz="0" w:space="0" w:color="auto"/>
        <w:right w:val="none" w:sz="0" w:space="0" w:color="auto"/>
      </w:divBdr>
    </w:div>
    <w:div w:id="1011026437">
      <w:bodyDiv w:val="1"/>
      <w:marLeft w:val="0"/>
      <w:marRight w:val="0"/>
      <w:marTop w:val="0"/>
      <w:marBottom w:val="0"/>
      <w:divBdr>
        <w:top w:val="none" w:sz="0" w:space="0" w:color="auto"/>
        <w:left w:val="none" w:sz="0" w:space="0" w:color="auto"/>
        <w:bottom w:val="none" w:sz="0" w:space="0" w:color="auto"/>
        <w:right w:val="none" w:sz="0" w:space="0" w:color="auto"/>
      </w:divBdr>
    </w:div>
    <w:div w:id="1040475960">
      <w:bodyDiv w:val="1"/>
      <w:marLeft w:val="0"/>
      <w:marRight w:val="0"/>
      <w:marTop w:val="0"/>
      <w:marBottom w:val="0"/>
      <w:divBdr>
        <w:top w:val="none" w:sz="0" w:space="0" w:color="auto"/>
        <w:left w:val="none" w:sz="0" w:space="0" w:color="auto"/>
        <w:bottom w:val="none" w:sz="0" w:space="0" w:color="auto"/>
        <w:right w:val="none" w:sz="0" w:space="0" w:color="auto"/>
      </w:divBdr>
    </w:div>
    <w:div w:id="1133981368">
      <w:bodyDiv w:val="1"/>
      <w:marLeft w:val="0"/>
      <w:marRight w:val="0"/>
      <w:marTop w:val="0"/>
      <w:marBottom w:val="0"/>
      <w:divBdr>
        <w:top w:val="none" w:sz="0" w:space="0" w:color="auto"/>
        <w:left w:val="none" w:sz="0" w:space="0" w:color="auto"/>
        <w:bottom w:val="none" w:sz="0" w:space="0" w:color="auto"/>
        <w:right w:val="none" w:sz="0" w:space="0" w:color="auto"/>
      </w:divBdr>
    </w:div>
    <w:div w:id="1440031788">
      <w:bodyDiv w:val="1"/>
      <w:marLeft w:val="0"/>
      <w:marRight w:val="0"/>
      <w:marTop w:val="0"/>
      <w:marBottom w:val="0"/>
      <w:divBdr>
        <w:top w:val="none" w:sz="0" w:space="0" w:color="auto"/>
        <w:left w:val="none" w:sz="0" w:space="0" w:color="auto"/>
        <w:bottom w:val="none" w:sz="0" w:space="0" w:color="auto"/>
        <w:right w:val="none" w:sz="0" w:space="0" w:color="auto"/>
      </w:divBdr>
    </w:div>
    <w:div w:id="1576549357">
      <w:bodyDiv w:val="1"/>
      <w:marLeft w:val="0"/>
      <w:marRight w:val="0"/>
      <w:marTop w:val="0"/>
      <w:marBottom w:val="0"/>
      <w:divBdr>
        <w:top w:val="none" w:sz="0" w:space="0" w:color="auto"/>
        <w:left w:val="none" w:sz="0" w:space="0" w:color="auto"/>
        <w:bottom w:val="none" w:sz="0" w:space="0" w:color="auto"/>
        <w:right w:val="none" w:sz="0" w:space="0" w:color="auto"/>
      </w:divBdr>
    </w:div>
    <w:div w:id="1610964766">
      <w:bodyDiv w:val="1"/>
      <w:marLeft w:val="0"/>
      <w:marRight w:val="0"/>
      <w:marTop w:val="0"/>
      <w:marBottom w:val="0"/>
      <w:divBdr>
        <w:top w:val="none" w:sz="0" w:space="0" w:color="auto"/>
        <w:left w:val="none" w:sz="0" w:space="0" w:color="auto"/>
        <w:bottom w:val="none" w:sz="0" w:space="0" w:color="auto"/>
        <w:right w:val="none" w:sz="0" w:space="0" w:color="auto"/>
      </w:divBdr>
    </w:div>
    <w:div w:id="1662390199">
      <w:bodyDiv w:val="1"/>
      <w:marLeft w:val="0"/>
      <w:marRight w:val="0"/>
      <w:marTop w:val="0"/>
      <w:marBottom w:val="0"/>
      <w:divBdr>
        <w:top w:val="none" w:sz="0" w:space="0" w:color="auto"/>
        <w:left w:val="none" w:sz="0" w:space="0" w:color="auto"/>
        <w:bottom w:val="none" w:sz="0" w:space="0" w:color="auto"/>
        <w:right w:val="none" w:sz="0" w:space="0" w:color="auto"/>
      </w:divBdr>
    </w:div>
    <w:div w:id="1986351310">
      <w:bodyDiv w:val="1"/>
      <w:marLeft w:val="0"/>
      <w:marRight w:val="0"/>
      <w:marTop w:val="0"/>
      <w:marBottom w:val="0"/>
      <w:divBdr>
        <w:top w:val="none" w:sz="0" w:space="0" w:color="auto"/>
        <w:left w:val="none" w:sz="0" w:space="0" w:color="auto"/>
        <w:bottom w:val="none" w:sz="0" w:space="0" w:color="auto"/>
        <w:right w:val="none" w:sz="0" w:space="0" w:color="auto"/>
      </w:divBdr>
    </w:div>
    <w:div w:id="1995254732">
      <w:bodyDiv w:val="1"/>
      <w:marLeft w:val="0"/>
      <w:marRight w:val="0"/>
      <w:marTop w:val="0"/>
      <w:marBottom w:val="0"/>
      <w:divBdr>
        <w:top w:val="none" w:sz="0" w:space="0" w:color="auto"/>
        <w:left w:val="none" w:sz="0" w:space="0" w:color="auto"/>
        <w:bottom w:val="none" w:sz="0" w:space="0" w:color="auto"/>
        <w:right w:val="none" w:sz="0" w:space="0" w:color="auto"/>
      </w:divBdr>
    </w:div>
    <w:div w:id="207882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mtorobe@eafit.edu.co" TargetMode="External"/><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A1C21-3E1B-4515-9056-E7F7F3CDA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3213</TotalTime>
  <Pages>3</Pages>
  <Words>428</Words>
  <Characters>2355</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ED2 Laboratorio 1 - Implementación de Grafos</vt:lpstr>
      <vt:lpstr>ED2 Laboratorio 1 - Implementación de Grafos</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ED2 Laboratorio 1 - Implementación de Grafos</dc:title>
  <dc:subject/>
  <dc:creator>Luisa Fernanda Alzate Sanchez</dc:creator>
  <cp:keywords/>
  <dc:description/>
  <cp:lastModifiedBy>Mariajose Franco Orozco</cp:lastModifiedBy>
  <cp:revision>6</cp:revision>
  <cp:lastPrinted>2019-01-22T00:16:00Z</cp:lastPrinted>
  <dcterms:created xsi:type="dcterms:W3CDTF">2019-03-22T06:15:00Z</dcterms:created>
  <dcterms:modified xsi:type="dcterms:W3CDTF">2019-03-25T03:26:00Z</dcterms:modified>
</cp:coreProperties>
</file>